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6A8" w:rsidRDefault="0039431F">
      <w:pPr>
        <w:pStyle w:val="a3"/>
        <w:kinsoku w:val="0"/>
        <w:overflowPunct w:val="0"/>
        <w:spacing w:before="2" w:line="480" w:lineRule="auto"/>
        <w:ind w:left="3677" w:right="3923" w:firstLine="2"/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90496" behindDoc="0" locked="0" layoutInCell="0" allowOverlap="1" wp14:anchorId="522DFF04" wp14:editId="499D2D98">
                <wp:simplePos x="0" y="0"/>
                <wp:positionH relativeFrom="page">
                  <wp:posOffset>909955</wp:posOffset>
                </wp:positionH>
                <wp:positionV relativeFrom="paragraph">
                  <wp:posOffset>843280</wp:posOffset>
                </wp:positionV>
                <wp:extent cx="5603240" cy="7929245"/>
                <wp:effectExtent l="0" t="0" r="0" b="0"/>
                <wp:wrapTopAndBottom/>
                <wp:docPr id="185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792924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line="470" w:lineRule="atLeast"/>
                              <w:ind w:left="1873" w:right="2483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Министерство образования Республики Беларусь Учреждение образования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16" w:line="252" w:lineRule="auto"/>
                              <w:ind w:left="1873" w:right="2482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«Белорусский государственный университет информатики и радиоэлектроники»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6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line="499" w:lineRule="auto"/>
                              <w:ind w:left="629" w:right="3946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Факультет компьютерных систем и сетей Кафедра электронных вычислительных машин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line="247" w:lineRule="auto"/>
                              <w:ind w:left="1891" w:right="3471" w:hanging="1262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Дисциплина: Арифметические и логические основы цифровых устройств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9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1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УТВЕРЖДАЮ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8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Заведующий кафедрой ЭВМ</w:t>
                            </w:r>
                          </w:p>
                          <w:p w:rsidR="00670AC6" w:rsidRDefault="00670AC6">
                            <w:pPr>
                              <w:pStyle w:val="a3"/>
                              <w:tabs>
                                <w:tab w:val="left" w:pos="5808"/>
                              </w:tabs>
                              <w:kinsoku w:val="0"/>
                              <w:overflowPunct w:val="0"/>
                              <w:spacing w:before="9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2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Б. В.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  <w:szCs w:val="20"/>
                              </w:rPr>
                              <w:t xml:space="preserve"> Никульшин</w:t>
                            </w:r>
                          </w:p>
                          <w:p w:rsidR="00670AC6" w:rsidRDefault="00670AC6">
                            <w:pPr>
                              <w:pStyle w:val="a3"/>
                              <w:tabs>
                                <w:tab w:val="left" w:pos="5349"/>
                                <w:tab w:val="left" w:pos="6591"/>
                                <w:tab w:val="left" w:pos="7060"/>
                              </w:tabs>
                              <w:kinsoku w:val="0"/>
                              <w:overflowPunct w:val="0"/>
                              <w:spacing w:before="8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«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»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г.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9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ind w:left="1872" w:right="2483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ЗАДАНИЕ</w:t>
                            </w:r>
                          </w:p>
                          <w:p w:rsidR="00F615CE" w:rsidRDefault="00670AC6" w:rsidP="00F615CE">
                            <w:pPr>
                              <w:pStyle w:val="a3"/>
                              <w:kinsoku w:val="0"/>
                              <w:overflowPunct w:val="0"/>
                              <w:spacing w:before="8" w:line="249" w:lineRule="auto"/>
                              <w:ind w:left="2657" w:right="3267"/>
                              <w:jc w:val="center"/>
                              <w:rPr>
                                <w:w w:val="105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по курсовой работе студента </w:t>
                            </w:r>
                            <w:r w:rsidR="00F615CE"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Гнездилова Александра Максимовича</w:t>
                            </w:r>
                          </w:p>
                          <w:p w:rsidR="00670AC6" w:rsidRDefault="00670AC6" w:rsidP="00F7155B">
                            <w:pPr>
                              <w:pStyle w:val="a3"/>
                              <w:kinsoku w:val="0"/>
                              <w:overflowPunct w:val="0"/>
                              <w:spacing w:before="8" w:line="249" w:lineRule="auto"/>
                              <w:ind w:left="2657" w:right="3267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 w:rsidP="00F7155B">
                            <w:pPr>
                              <w:pStyle w:val="a3"/>
                              <w:kinsoku w:val="0"/>
                              <w:overflowPunct w:val="0"/>
                              <w:spacing w:before="8" w:line="249" w:lineRule="auto"/>
                              <w:ind w:left="2657" w:right="3267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86"/>
                                <w:tab w:val="left" w:pos="1455"/>
                                <w:tab w:val="left" w:pos="2375"/>
                                <w:tab w:val="left" w:pos="4170"/>
                                <w:tab w:val="left" w:pos="4508"/>
                                <w:tab w:val="left" w:pos="5750"/>
                                <w:tab w:val="left" w:pos="6556"/>
                              </w:tabs>
                              <w:kinsoku w:val="0"/>
                              <w:overflowPunct w:val="0"/>
                              <w:spacing w:line="247" w:lineRule="auto"/>
                              <w:ind w:right="1240" w:hanging="267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Тема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работы: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«Проектирование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и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логический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синтез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сумматора-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умножителя двоично-десятичных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чисел»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86"/>
                              </w:tabs>
                              <w:kinsoku w:val="0"/>
                              <w:overflowPunct w:val="0"/>
                              <w:ind w:left="785" w:hanging="157"/>
                              <w:jc w:val="both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Срок сдачи студентом</w:t>
                            </w:r>
                            <w:r w:rsidR="00FC3155"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 законченной работы: до 20 мая 2022</w:t>
                            </w:r>
                            <w:r>
                              <w:rPr>
                                <w:spacing w:val="-1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г.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4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86"/>
                              </w:tabs>
                              <w:kinsoku w:val="0"/>
                              <w:overflowPunct w:val="0"/>
                              <w:spacing w:before="1"/>
                              <w:ind w:left="785" w:hanging="157"/>
                              <w:jc w:val="both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Исходные данные к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работе:</w:t>
                            </w:r>
                          </w:p>
                          <w:p w:rsidR="00670AC6" w:rsidRPr="00F615CE" w:rsidRDefault="00F615CE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7"/>
                              <w:ind w:hanging="313"/>
                              <w:jc w:val="both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исходные сомножители: </w:t>
                            </w:r>
                            <w:r w:rsidR="00670AC6"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Мн = 12,39; Мт = 95,91</w:t>
                            </w:r>
                            <w:r w:rsidR="00670AC6"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AC6" w:rsidRPr="00F615CE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11"/>
                              <w:ind w:hanging="313"/>
                              <w:jc w:val="both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алгоритм умножения:</w:t>
                            </w:r>
                            <w:r w:rsidRPr="00F615CE"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15CE"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Б</w:t>
                            </w:r>
                            <w:r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615CE" w:rsidRPr="00F615CE" w:rsidRDefault="00670AC6" w:rsidP="00F615CE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8" w:line="249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метод умножения: умножение закодированного</w:t>
                            </w:r>
                            <w:r w:rsidRPr="00F615CE">
                              <w:rPr>
                                <w:spacing w:val="-3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двоично-четверичного множимого на два разряда двоичного множителя одновременно в прямых кодах;</w:t>
                            </w:r>
                          </w:p>
                          <w:p w:rsidR="00F615CE" w:rsidRPr="00F615CE" w:rsidRDefault="00670AC6" w:rsidP="00F615CE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8" w:line="249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коды четверичных цифр множимого для перехода к двоично- четверичной</w:t>
                            </w:r>
                            <w:r w:rsidRPr="00F615CE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системе</w:t>
                            </w:r>
                            <w:r w:rsidRPr="00F615CE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кодирования:</w:t>
                            </w:r>
                            <w:r w:rsidRPr="00F615CE">
                              <w:rPr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15CE"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0</w:t>
                            </w:r>
                            <w:r w:rsidR="00F615CE" w:rsidRPr="00F615CE">
                              <w:rPr>
                                <w:w w:val="105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="00F615CE" w:rsidRPr="00F615CE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15CE"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–</w:t>
                            </w:r>
                            <w:r w:rsidR="00F615CE" w:rsidRPr="00F615CE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15CE"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00,</w:t>
                            </w:r>
                            <w:r w:rsidR="00F615CE" w:rsidRPr="00F615CE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15CE"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1</w:t>
                            </w:r>
                            <w:r w:rsidR="00F615CE" w:rsidRPr="00F615CE">
                              <w:rPr>
                                <w:w w:val="105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="00F615CE" w:rsidRPr="00F615CE"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15CE"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–</w:t>
                            </w:r>
                            <w:r w:rsidR="00F615CE" w:rsidRPr="00F615CE">
                              <w:rPr>
                                <w:spacing w:val="-4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15CE"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11,</w:t>
                            </w:r>
                            <w:r w:rsidR="00F615CE" w:rsidRPr="00F615CE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15CE"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2</w:t>
                            </w:r>
                            <w:r w:rsidR="00F615CE" w:rsidRPr="00F615CE">
                              <w:rPr>
                                <w:w w:val="105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="00F615CE" w:rsidRPr="00F615CE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15CE"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–</w:t>
                            </w:r>
                            <w:r w:rsidR="00F615CE" w:rsidRPr="00F615CE"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15CE"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01,</w:t>
                            </w:r>
                            <w:r w:rsidR="00F615CE" w:rsidRPr="00F615CE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15CE"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3</w:t>
                            </w:r>
                            <w:r w:rsidR="00F615CE" w:rsidRPr="00F615CE">
                              <w:rPr>
                                <w:w w:val="105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="00F615CE" w:rsidRPr="00F615CE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15CE"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–</w:t>
                            </w:r>
                            <w:r w:rsidR="00F615CE" w:rsidRPr="00F615CE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15CE" w:rsidRPr="00F615CE">
                              <w:rPr>
                                <w:w w:val="105"/>
                                <w:sz w:val="20"/>
                                <w:szCs w:val="20"/>
                              </w:rPr>
                              <w:t>10;</w:t>
                            </w:r>
                          </w:p>
                          <w:p w:rsidR="00670AC6" w:rsidRPr="001A6FAC" w:rsidRDefault="00670AC6" w:rsidP="00F615CE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line="249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 w:rsidRPr="001A6FAC">
                              <w:rPr>
                                <w:w w:val="105"/>
                                <w:sz w:val="20"/>
                                <w:szCs w:val="20"/>
                              </w:rPr>
                              <w:t>тип</w:t>
                            </w:r>
                            <w:r w:rsidRPr="001A6FAC">
                              <w:rPr>
                                <w:spacing w:val="-16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6FAC">
                              <w:rPr>
                                <w:w w:val="105"/>
                                <w:sz w:val="20"/>
                                <w:szCs w:val="20"/>
                              </w:rPr>
                              <w:t>синтезируемого</w:t>
                            </w:r>
                            <w:r w:rsidRPr="001A6FAC">
                              <w:rPr>
                                <w:spacing w:val="-15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6FAC">
                              <w:rPr>
                                <w:w w:val="105"/>
                                <w:sz w:val="20"/>
                                <w:szCs w:val="20"/>
                              </w:rPr>
                              <w:t>умножителя:</w:t>
                            </w:r>
                            <w:r w:rsidRPr="001A6FAC">
                              <w:rPr>
                                <w:spacing w:val="-1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6FAC">
                              <w:rPr>
                                <w:w w:val="105"/>
                                <w:sz w:val="20"/>
                                <w:szCs w:val="20"/>
                              </w:rPr>
                              <w:t>1;</w:t>
                            </w:r>
                          </w:p>
                          <w:p w:rsidR="00670AC6" w:rsidRPr="00EB1712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8" w:line="249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 w:rsidRPr="00EB1712">
                              <w:rPr>
                                <w:w w:val="105"/>
                                <w:sz w:val="20"/>
                                <w:szCs w:val="20"/>
                              </w:rPr>
                              <w:t>логическ</w:t>
                            </w:r>
                            <w:r w:rsidR="00F615CE" w:rsidRPr="00EB1712">
                              <w:rPr>
                                <w:w w:val="105"/>
                                <w:sz w:val="20"/>
                                <w:szCs w:val="20"/>
                              </w:rPr>
                              <w:t>ий базис для реализации ОЧС: ИЛИ-</w:t>
                            </w:r>
                            <w:r w:rsidRPr="00EB1712">
                              <w:rPr>
                                <w:w w:val="105"/>
                                <w:sz w:val="20"/>
                                <w:szCs w:val="20"/>
                              </w:rPr>
                              <w:t>НЕ; метод минимизации – карты Карно –</w:t>
                            </w:r>
                            <w:r w:rsidRPr="00EB1712">
                              <w:rPr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B1712">
                              <w:rPr>
                                <w:w w:val="105"/>
                                <w:sz w:val="20"/>
                                <w:szCs w:val="20"/>
                              </w:rPr>
                              <w:t>Вейча;</w:t>
                            </w:r>
                          </w:p>
                          <w:p w:rsidR="00670AC6" w:rsidRPr="00EB1712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line="247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 w:rsidRPr="00EB1712">
                              <w:rPr>
                                <w:w w:val="105"/>
                                <w:sz w:val="20"/>
                                <w:szCs w:val="20"/>
                              </w:rPr>
                              <w:t>логический базис для реализации ОЧУ:</w:t>
                            </w:r>
                            <w:r w:rsidR="00EB1712" w:rsidRPr="00EB1712"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 ИЛИ; исключающее ИЛИ</w:t>
                            </w:r>
                            <w:r w:rsidRPr="00EB1712">
                              <w:rPr>
                                <w:w w:val="105"/>
                                <w:sz w:val="20"/>
                                <w:szCs w:val="20"/>
                              </w:rPr>
                              <w:t>; метод минимизации – алгоритм Рота.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DFF04" id="_x0000_t202" coordsize="21600,21600" o:spt="202" path="m,l,21600r21600,l21600,xe">
                <v:stroke joinstyle="miter"/>
                <v:path gradientshapeok="t" o:connecttype="rect"/>
              </v:shapetype>
              <v:shape id="Text Box 436" o:spid="_x0000_s1026" type="#_x0000_t202" style="position:absolute;left:0;text-align:left;margin-left:71.65pt;margin-top:66.4pt;width:441.2pt;height:624.35pt;z-index:251690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" o:allowincell="f" filled="f">
                <v:textbox inset="0,0,0,0">
                  <w:txbxContent>
                    <w:p w:rsidR="00670AC6" w:rsidRDefault="00670AC6">
                      <w:pPr>
                        <w:pStyle w:val="a3"/>
                        <w:kinsoku w:val="0"/>
                        <w:overflowPunct w:val="0"/>
                        <w:rPr>
                          <w:sz w:val="22"/>
                          <w:szCs w:val="22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rPr>
                          <w:sz w:val="30"/>
                          <w:szCs w:val="30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line="470" w:lineRule="atLeast"/>
                        <w:ind w:left="1873" w:right="2483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Министерство образования Республики Беларусь Учреждение образования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16" w:line="252" w:lineRule="auto"/>
                        <w:ind w:left="1873" w:right="2482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«Белорусский государственный университет информатики и радиоэлектроники»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6"/>
                        <w:rPr>
                          <w:sz w:val="20"/>
                          <w:szCs w:val="20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line="499" w:lineRule="auto"/>
                        <w:ind w:left="629" w:right="3946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Факультет компьютерных систем и сетей Кафедра электронных вычислительных машин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line="247" w:lineRule="auto"/>
                        <w:ind w:left="1891" w:right="3471" w:hanging="1262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Дисциплина: Арифметические и логические основы цифровых устройств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9"/>
                        <w:rPr>
                          <w:sz w:val="20"/>
                          <w:szCs w:val="20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1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УТВЕРЖДАЮ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8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Заведующий кафедрой ЭВМ</w:t>
                      </w:r>
                    </w:p>
                    <w:p w:rsidR="00670AC6" w:rsidRDefault="00670AC6">
                      <w:pPr>
                        <w:pStyle w:val="a3"/>
                        <w:tabs>
                          <w:tab w:val="left" w:pos="5808"/>
                        </w:tabs>
                        <w:kinsoku w:val="0"/>
                        <w:overflowPunct w:val="0"/>
                        <w:spacing w:before="9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2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Б. В.</w:t>
                      </w:r>
                      <w:r>
                        <w:rPr>
                          <w:spacing w:val="-1"/>
                          <w:w w:val="105"/>
                          <w:sz w:val="20"/>
                          <w:szCs w:val="20"/>
                        </w:rPr>
                        <w:t xml:space="preserve"> Никульшин</w:t>
                      </w:r>
                    </w:p>
                    <w:p w:rsidR="00670AC6" w:rsidRDefault="00670AC6">
                      <w:pPr>
                        <w:pStyle w:val="a3"/>
                        <w:tabs>
                          <w:tab w:val="left" w:pos="5349"/>
                          <w:tab w:val="left" w:pos="6591"/>
                          <w:tab w:val="left" w:pos="7060"/>
                        </w:tabs>
                        <w:kinsoku w:val="0"/>
                        <w:overflowPunct w:val="0"/>
                        <w:spacing w:before="8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«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»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г.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9"/>
                        <w:rPr>
                          <w:sz w:val="21"/>
                          <w:szCs w:val="21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ind w:left="1872" w:right="2483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ЗАДАНИЕ</w:t>
                      </w:r>
                    </w:p>
                    <w:p w:rsidR="00F615CE" w:rsidRDefault="00670AC6" w:rsidP="00F615CE">
                      <w:pPr>
                        <w:pStyle w:val="a3"/>
                        <w:kinsoku w:val="0"/>
                        <w:overflowPunct w:val="0"/>
                        <w:spacing w:before="8" w:line="249" w:lineRule="auto"/>
                        <w:ind w:left="2657" w:right="3267"/>
                        <w:jc w:val="center"/>
                        <w:rPr>
                          <w:w w:val="105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 xml:space="preserve">по курсовой работе студента </w:t>
                      </w:r>
                      <w:r w:rsidR="00F615CE" w:rsidRPr="00F615CE">
                        <w:rPr>
                          <w:w w:val="105"/>
                          <w:sz w:val="20"/>
                          <w:szCs w:val="20"/>
                        </w:rPr>
                        <w:t>Гнездилова Александра Максимовича</w:t>
                      </w:r>
                    </w:p>
                    <w:p w:rsidR="00670AC6" w:rsidRDefault="00670AC6" w:rsidP="00F7155B">
                      <w:pPr>
                        <w:pStyle w:val="a3"/>
                        <w:kinsoku w:val="0"/>
                        <w:overflowPunct w:val="0"/>
                        <w:spacing w:before="8" w:line="249" w:lineRule="auto"/>
                        <w:ind w:left="2657" w:right="3267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</w:p>
                    <w:p w:rsidR="00670AC6" w:rsidRDefault="00670AC6" w:rsidP="00F7155B">
                      <w:pPr>
                        <w:pStyle w:val="a3"/>
                        <w:kinsoku w:val="0"/>
                        <w:overflowPunct w:val="0"/>
                        <w:spacing w:before="8" w:line="249" w:lineRule="auto"/>
                        <w:ind w:left="2657" w:right="3267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670AC6" w:rsidRDefault="00670AC6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786"/>
                          <w:tab w:val="left" w:pos="1455"/>
                          <w:tab w:val="left" w:pos="2375"/>
                          <w:tab w:val="left" w:pos="4170"/>
                          <w:tab w:val="left" w:pos="4508"/>
                          <w:tab w:val="left" w:pos="5750"/>
                          <w:tab w:val="left" w:pos="6556"/>
                        </w:tabs>
                        <w:kinsoku w:val="0"/>
                        <w:overflowPunct w:val="0"/>
                        <w:spacing w:line="247" w:lineRule="auto"/>
                        <w:ind w:right="1240" w:hanging="267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Тема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работы: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«Проектирование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и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логический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синтез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 xml:space="preserve">сумматора-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умножителя двоично-десятичных</w:t>
                      </w:r>
                      <w:r>
                        <w:rPr>
                          <w:spacing w:val="-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чисел»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rPr>
                          <w:sz w:val="21"/>
                          <w:szCs w:val="21"/>
                        </w:rPr>
                      </w:pPr>
                    </w:p>
                    <w:p w:rsidR="00670AC6" w:rsidRDefault="00670AC6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786"/>
                        </w:tabs>
                        <w:kinsoku w:val="0"/>
                        <w:overflowPunct w:val="0"/>
                        <w:ind w:left="785" w:hanging="157"/>
                        <w:jc w:val="both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Срок сдачи студентом</w:t>
                      </w:r>
                      <w:r w:rsidR="00FC3155">
                        <w:rPr>
                          <w:w w:val="105"/>
                          <w:sz w:val="20"/>
                          <w:szCs w:val="20"/>
                        </w:rPr>
                        <w:t xml:space="preserve"> законченной работы: до 20 мая 2022</w:t>
                      </w:r>
                      <w:r>
                        <w:rPr>
                          <w:spacing w:val="-11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г.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4"/>
                        <w:rPr>
                          <w:sz w:val="21"/>
                          <w:szCs w:val="21"/>
                        </w:rPr>
                      </w:pPr>
                    </w:p>
                    <w:p w:rsidR="00670AC6" w:rsidRDefault="00670AC6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786"/>
                        </w:tabs>
                        <w:kinsoku w:val="0"/>
                        <w:overflowPunct w:val="0"/>
                        <w:spacing w:before="1"/>
                        <w:ind w:left="785" w:hanging="157"/>
                        <w:jc w:val="both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Исходные данные к</w:t>
                      </w:r>
                      <w:r>
                        <w:rPr>
                          <w:spacing w:val="-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работе:</w:t>
                      </w:r>
                    </w:p>
                    <w:p w:rsidR="00670AC6" w:rsidRPr="00F615CE" w:rsidRDefault="00F615CE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7"/>
                        <w:ind w:hanging="313"/>
                        <w:jc w:val="both"/>
                        <w:rPr>
                          <w:w w:val="105"/>
                          <w:sz w:val="20"/>
                          <w:szCs w:val="20"/>
                        </w:rPr>
                      </w:pPr>
                      <w:r w:rsidRPr="00F615CE">
                        <w:rPr>
                          <w:w w:val="105"/>
                          <w:sz w:val="20"/>
                          <w:szCs w:val="20"/>
                        </w:rPr>
                        <w:t xml:space="preserve">исходные сомножители: </w:t>
                      </w:r>
                      <w:r w:rsidR="00670AC6" w:rsidRPr="00F615CE">
                        <w:rPr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F615CE">
                        <w:rPr>
                          <w:w w:val="105"/>
                          <w:sz w:val="20"/>
                          <w:szCs w:val="20"/>
                        </w:rPr>
                        <w:t>Мн = 12,39; Мт = 95,91</w:t>
                      </w:r>
                      <w:r w:rsidR="00670AC6" w:rsidRPr="00F615CE">
                        <w:rPr>
                          <w:w w:val="105"/>
                          <w:sz w:val="20"/>
                          <w:szCs w:val="20"/>
                        </w:rPr>
                        <w:t>;</w:t>
                      </w:r>
                    </w:p>
                    <w:p w:rsidR="00670AC6" w:rsidRPr="00F615CE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11"/>
                        <w:ind w:hanging="313"/>
                        <w:jc w:val="both"/>
                        <w:rPr>
                          <w:w w:val="105"/>
                          <w:sz w:val="20"/>
                          <w:szCs w:val="20"/>
                        </w:rPr>
                      </w:pPr>
                      <w:r w:rsidRPr="00F615CE">
                        <w:rPr>
                          <w:w w:val="105"/>
                          <w:sz w:val="20"/>
                          <w:szCs w:val="20"/>
                        </w:rPr>
                        <w:t>алгоритм умножения:</w:t>
                      </w:r>
                      <w:r w:rsidRPr="00F615CE">
                        <w:rPr>
                          <w:spacing w:val="-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F615CE" w:rsidRPr="00F615CE">
                        <w:rPr>
                          <w:w w:val="105"/>
                          <w:sz w:val="20"/>
                          <w:szCs w:val="20"/>
                        </w:rPr>
                        <w:t>Б</w:t>
                      </w:r>
                      <w:r w:rsidRPr="00F615CE">
                        <w:rPr>
                          <w:w w:val="105"/>
                          <w:sz w:val="20"/>
                          <w:szCs w:val="20"/>
                        </w:rPr>
                        <w:t>;</w:t>
                      </w:r>
                    </w:p>
                    <w:p w:rsidR="00F615CE" w:rsidRPr="00F615CE" w:rsidRDefault="00670AC6" w:rsidP="00F615CE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8" w:line="249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</w:rPr>
                      </w:pPr>
                      <w:r w:rsidRPr="00F615CE">
                        <w:rPr>
                          <w:w w:val="105"/>
                          <w:sz w:val="20"/>
                          <w:szCs w:val="20"/>
                        </w:rPr>
                        <w:t>метод умножения: умножение закодированного</w:t>
                      </w:r>
                      <w:r w:rsidRPr="00F615CE">
                        <w:rPr>
                          <w:spacing w:val="-37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F615CE">
                        <w:rPr>
                          <w:w w:val="105"/>
                          <w:sz w:val="20"/>
                          <w:szCs w:val="20"/>
                        </w:rPr>
                        <w:t>двоично-четверичного множимого на два разряда двоичного множителя одновременно в прямых кодах;</w:t>
                      </w:r>
                    </w:p>
                    <w:p w:rsidR="00F615CE" w:rsidRPr="00F615CE" w:rsidRDefault="00670AC6" w:rsidP="00F615CE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8" w:line="249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</w:rPr>
                      </w:pPr>
                      <w:r w:rsidRPr="00F615CE">
                        <w:rPr>
                          <w:w w:val="105"/>
                          <w:sz w:val="20"/>
                          <w:szCs w:val="20"/>
                        </w:rPr>
                        <w:t>коды четверичных цифр множимого для перехода к двоично- четверичной</w:t>
                      </w:r>
                      <w:r w:rsidRPr="00F615CE">
                        <w:rPr>
                          <w:spacing w:val="-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F615CE">
                        <w:rPr>
                          <w:w w:val="105"/>
                          <w:sz w:val="20"/>
                          <w:szCs w:val="20"/>
                        </w:rPr>
                        <w:t>системе</w:t>
                      </w:r>
                      <w:r w:rsidRPr="00F615CE">
                        <w:rPr>
                          <w:spacing w:val="-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F615CE">
                        <w:rPr>
                          <w:w w:val="105"/>
                          <w:sz w:val="20"/>
                          <w:szCs w:val="20"/>
                        </w:rPr>
                        <w:t>кодирования:</w:t>
                      </w:r>
                      <w:r w:rsidRPr="00F615CE">
                        <w:rPr>
                          <w:spacing w:val="-5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F615CE" w:rsidRPr="00F615CE">
                        <w:rPr>
                          <w:w w:val="105"/>
                          <w:sz w:val="20"/>
                          <w:szCs w:val="20"/>
                        </w:rPr>
                        <w:t>0</w:t>
                      </w:r>
                      <w:r w:rsidR="00F615CE" w:rsidRPr="00F615CE">
                        <w:rPr>
                          <w:w w:val="105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="00F615CE" w:rsidRPr="00F615CE">
                        <w:rPr>
                          <w:spacing w:val="-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F615CE" w:rsidRPr="00F615CE">
                        <w:rPr>
                          <w:w w:val="105"/>
                          <w:sz w:val="20"/>
                          <w:szCs w:val="20"/>
                        </w:rPr>
                        <w:t>–</w:t>
                      </w:r>
                      <w:r w:rsidR="00F615CE" w:rsidRPr="00F615CE">
                        <w:rPr>
                          <w:spacing w:val="-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F615CE" w:rsidRPr="00F615CE">
                        <w:rPr>
                          <w:w w:val="105"/>
                          <w:sz w:val="20"/>
                          <w:szCs w:val="20"/>
                        </w:rPr>
                        <w:t>00,</w:t>
                      </w:r>
                      <w:r w:rsidR="00F615CE" w:rsidRPr="00F615CE">
                        <w:rPr>
                          <w:spacing w:val="-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F615CE" w:rsidRPr="00F615CE">
                        <w:rPr>
                          <w:w w:val="105"/>
                          <w:sz w:val="20"/>
                          <w:szCs w:val="20"/>
                        </w:rPr>
                        <w:t>1</w:t>
                      </w:r>
                      <w:r w:rsidR="00F615CE" w:rsidRPr="00F615CE">
                        <w:rPr>
                          <w:w w:val="105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="00F615CE" w:rsidRPr="00F615CE">
                        <w:rPr>
                          <w:spacing w:val="-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F615CE" w:rsidRPr="00F615CE">
                        <w:rPr>
                          <w:w w:val="105"/>
                          <w:sz w:val="20"/>
                          <w:szCs w:val="20"/>
                        </w:rPr>
                        <w:t>–</w:t>
                      </w:r>
                      <w:r w:rsidR="00F615CE" w:rsidRPr="00F615CE">
                        <w:rPr>
                          <w:spacing w:val="-4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F615CE" w:rsidRPr="00F615CE">
                        <w:rPr>
                          <w:w w:val="105"/>
                          <w:sz w:val="20"/>
                          <w:szCs w:val="20"/>
                        </w:rPr>
                        <w:t>11,</w:t>
                      </w:r>
                      <w:r w:rsidR="00F615CE" w:rsidRPr="00F615CE">
                        <w:rPr>
                          <w:spacing w:val="-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F615CE" w:rsidRPr="00F615CE">
                        <w:rPr>
                          <w:w w:val="105"/>
                          <w:sz w:val="20"/>
                          <w:szCs w:val="20"/>
                        </w:rPr>
                        <w:t>2</w:t>
                      </w:r>
                      <w:r w:rsidR="00F615CE" w:rsidRPr="00F615CE">
                        <w:rPr>
                          <w:w w:val="105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="00F615CE" w:rsidRPr="00F615CE">
                        <w:rPr>
                          <w:spacing w:val="-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F615CE" w:rsidRPr="00F615CE">
                        <w:rPr>
                          <w:w w:val="105"/>
                          <w:sz w:val="20"/>
                          <w:szCs w:val="20"/>
                        </w:rPr>
                        <w:t>–</w:t>
                      </w:r>
                      <w:r w:rsidR="00F615CE" w:rsidRPr="00F615CE">
                        <w:rPr>
                          <w:spacing w:val="-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F615CE" w:rsidRPr="00F615CE">
                        <w:rPr>
                          <w:w w:val="105"/>
                          <w:sz w:val="20"/>
                          <w:szCs w:val="20"/>
                        </w:rPr>
                        <w:t>01,</w:t>
                      </w:r>
                      <w:r w:rsidR="00F615CE" w:rsidRPr="00F615CE">
                        <w:rPr>
                          <w:spacing w:val="-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F615CE" w:rsidRPr="00F615CE">
                        <w:rPr>
                          <w:w w:val="105"/>
                          <w:sz w:val="20"/>
                          <w:szCs w:val="20"/>
                        </w:rPr>
                        <w:t>3</w:t>
                      </w:r>
                      <w:r w:rsidR="00F615CE" w:rsidRPr="00F615CE">
                        <w:rPr>
                          <w:w w:val="105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="00F615CE" w:rsidRPr="00F615CE">
                        <w:rPr>
                          <w:spacing w:val="-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F615CE" w:rsidRPr="00F615CE">
                        <w:rPr>
                          <w:w w:val="105"/>
                          <w:sz w:val="20"/>
                          <w:szCs w:val="20"/>
                        </w:rPr>
                        <w:t>–</w:t>
                      </w:r>
                      <w:r w:rsidR="00F615CE" w:rsidRPr="00F615CE">
                        <w:rPr>
                          <w:spacing w:val="-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F615CE" w:rsidRPr="00F615CE">
                        <w:rPr>
                          <w:w w:val="105"/>
                          <w:sz w:val="20"/>
                          <w:szCs w:val="20"/>
                        </w:rPr>
                        <w:t>10;</w:t>
                      </w:r>
                    </w:p>
                    <w:p w:rsidR="00670AC6" w:rsidRPr="001A6FAC" w:rsidRDefault="00670AC6" w:rsidP="00F615CE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line="249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</w:rPr>
                      </w:pPr>
                      <w:r w:rsidRPr="001A6FAC">
                        <w:rPr>
                          <w:w w:val="105"/>
                          <w:sz w:val="20"/>
                          <w:szCs w:val="20"/>
                        </w:rPr>
                        <w:t>тип</w:t>
                      </w:r>
                      <w:r w:rsidRPr="001A6FAC">
                        <w:rPr>
                          <w:spacing w:val="-16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1A6FAC">
                        <w:rPr>
                          <w:w w:val="105"/>
                          <w:sz w:val="20"/>
                          <w:szCs w:val="20"/>
                        </w:rPr>
                        <w:t>синтезируемого</w:t>
                      </w:r>
                      <w:r w:rsidRPr="001A6FAC">
                        <w:rPr>
                          <w:spacing w:val="-15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1A6FAC">
                        <w:rPr>
                          <w:w w:val="105"/>
                          <w:sz w:val="20"/>
                          <w:szCs w:val="20"/>
                        </w:rPr>
                        <w:t>умножителя:</w:t>
                      </w:r>
                      <w:r w:rsidRPr="001A6FAC">
                        <w:rPr>
                          <w:spacing w:val="-17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1A6FAC">
                        <w:rPr>
                          <w:w w:val="105"/>
                          <w:sz w:val="20"/>
                          <w:szCs w:val="20"/>
                        </w:rPr>
                        <w:t>1;</w:t>
                      </w:r>
                    </w:p>
                    <w:p w:rsidR="00670AC6" w:rsidRPr="00EB1712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8" w:line="249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</w:rPr>
                      </w:pPr>
                      <w:r w:rsidRPr="00EB1712">
                        <w:rPr>
                          <w:w w:val="105"/>
                          <w:sz w:val="20"/>
                          <w:szCs w:val="20"/>
                        </w:rPr>
                        <w:t>логическ</w:t>
                      </w:r>
                      <w:r w:rsidR="00F615CE" w:rsidRPr="00EB1712">
                        <w:rPr>
                          <w:w w:val="105"/>
                          <w:sz w:val="20"/>
                          <w:szCs w:val="20"/>
                        </w:rPr>
                        <w:t>ий базис для реализации ОЧС: ИЛИ-</w:t>
                      </w:r>
                      <w:r w:rsidRPr="00EB1712">
                        <w:rPr>
                          <w:w w:val="105"/>
                          <w:sz w:val="20"/>
                          <w:szCs w:val="20"/>
                        </w:rPr>
                        <w:t>НЕ; метод минимизации – карты Карно –</w:t>
                      </w:r>
                      <w:r w:rsidRPr="00EB1712">
                        <w:rPr>
                          <w:spacing w:val="-5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EB1712">
                        <w:rPr>
                          <w:w w:val="105"/>
                          <w:sz w:val="20"/>
                          <w:szCs w:val="20"/>
                        </w:rPr>
                        <w:t>Вейча;</w:t>
                      </w:r>
                    </w:p>
                    <w:p w:rsidR="00670AC6" w:rsidRPr="00EB1712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line="247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</w:rPr>
                      </w:pPr>
                      <w:r w:rsidRPr="00EB1712">
                        <w:rPr>
                          <w:w w:val="105"/>
                          <w:sz w:val="20"/>
                          <w:szCs w:val="20"/>
                        </w:rPr>
                        <w:t>логический базис для реализации ОЧУ:</w:t>
                      </w:r>
                      <w:r w:rsidR="00EB1712" w:rsidRPr="00EB1712">
                        <w:rPr>
                          <w:w w:val="105"/>
                          <w:sz w:val="20"/>
                          <w:szCs w:val="20"/>
                        </w:rPr>
                        <w:t xml:space="preserve"> ИЛИ; исключающее ИЛИ</w:t>
                      </w:r>
                      <w:r w:rsidRPr="00EB1712">
                        <w:rPr>
                          <w:w w:val="105"/>
                          <w:sz w:val="20"/>
                          <w:szCs w:val="20"/>
                        </w:rPr>
                        <w:t>; метод минимизации – алгоритм Рота.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13DD5">
        <w:t>Образец листа задания</w:t>
      </w:r>
    </w:p>
    <w:p w:rsidR="00B506A8" w:rsidRDefault="00B506A8">
      <w:pPr>
        <w:pStyle w:val="a3"/>
        <w:kinsoku w:val="0"/>
        <w:overflowPunct w:val="0"/>
        <w:spacing w:before="2" w:line="480" w:lineRule="auto"/>
        <w:ind w:left="3677" w:right="3923" w:firstLine="2"/>
        <w:jc w:val="center"/>
        <w:sectPr w:rsidR="00B506A8">
          <w:footerReference w:type="even" r:id="rId8"/>
          <w:footerReference w:type="default" r:id="rId9"/>
          <w:pgSz w:w="11910" w:h="16840"/>
          <w:pgMar w:top="1040" w:right="780" w:bottom="1440" w:left="800" w:header="0" w:footer="1248" w:gutter="0"/>
          <w:cols w:space="720"/>
          <w:noEndnote/>
        </w:sectPr>
      </w:pPr>
      <w:bookmarkStart w:id="0" w:name="_GoBack"/>
      <w:bookmarkEnd w:id="0"/>
    </w:p>
    <w:p w:rsidR="00B506A8" w:rsidRDefault="0039431F">
      <w:pPr>
        <w:pStyle w:val="a3"/>
        <w:kinsoku w:val="0"/>
        <w:overflowPunct w:val="0"/>
        <w:rPr>
          <w:sz w:val="20"/>
          <w:szCs w:val="20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91520" behindDoc="1" locked="0" layoutInCell="0" allowOverlap="1">
                <wp:simplePos x="0" y="0"/>
                <wp:positionH relativeFrom="page">
                  <wp:posOffset>1052830</wp:posOffset>
                </wp:positionH>
                <wp:positionV relativeFrom="page">
                  <wp:posOffset>1558290</wp:posOffset>
                </wp:positionV>
                <wp:extent cx="5603240" cy="7929245"/>
                <wp:effectExtent l="0" t="0" r="0" b="0"/>
                <wp:wrapNone/>
                <wp:docPr id="184" name="Freeform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3240" cy="7929245"/>
                        </a:xfrm>
                        <a:custGeom>
                          <a:avLst/>
                          <a:gdLst>
                            <a:gd name="T0" fmla="*/ 0 w 8824"/>
                            <a:gd name="T1" fmla="*/ 12486 h 12487"/>
                            <a:gd name="T2" fmla="*/ 8824 w 8824"/>
                            <a:gd name="T3" fmla="*/ 12486 h 12487"/>
                            <a:gd name="T4" fmla="*/ 8824 w 8824"/>
                            <a:gd name="T5" fmla="*/ 0 h 12487"/>
                            <a:gd name="T6" fmla="*/ 0 w 8824"/>
                            <a:gd name="T7" fmla="*/ 0 h 12487"/>
                            <a:gd name="T8" fmla="*/ 0 w 8824"/>
                            <a:gd name="T9" fmla="*/ 12486 h 12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824" h="12487">
                              <a:moveTo>
                                <a:pt x="0" y="12486"/>
                              </a:moveTo>
                              <a:lnTo>
                                <a:pt x="8824" y="12486"/>
                              </a:lnTo>
                              <a:lnTo>
                                <a:pt x="8824" y="0"/>
                              </a:lnTo>
                              <a:lnTo>
                                <a:pt x="0" y="0"/>
                              </a:lnTo>
                              <a:lnTo>
                                <a:pt x="0" y="1248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ACA22" id="Freeform 437" o:spid="_x0000_s1026" style="position:absolute;margin-left:82.9pt;margin-top:122.7pt;width:441.2pt;height:624.35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4,12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" o:allowincell="f" path="m,12486r8824,l8824,,,,,12486xe" filled="f">
                <v:path arrowok="t" o:connecttype="custom" o:connectlocs="0,7928610;5603240,7928610;5603240,0;0,0;0,7928610" o:connectangles="0,0,0,0,0"/>
                <w10:wrap anchorx="page" anchory="page"/>
              </v:shape>
            </w:pict>
          </mc:Fallback>
        </mc:AlternateContent>
      </w: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spacing w:before="3"/>
        <w:rPr>
          <w:sz w:val="19"/>
          <w:szCs w:val="19"/>
        </w:rPr>
      </w:pPr>
    </w:p>
    <w:p w:rsidR="00B506A8" w:rsidRDefault="00013DD5">
      <w:pPr>
        <w:pStyle w:val="a7"/>
        <w:numPr>
          <w:ilvl w:val="1"/>
          <w:numId w:val="1"/>
        </w:numPr>
        <w:tabs>
          <w:tab w:val="left" w:pos="1652"/>
        </w:tabs>
        <w:kinsoku w:val="0"/>
        <w:overflowPunct w:val="0"/>
        <w:spacing w:before="99" w:line="249" w:lineRule="auto"/>
        <w:ind w:right="1892" w:hanging="267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Содержание пояснительной записки (перечень подлежащих разработке вопросов):</w:t>
      </w:r>
    </w:p>
    <w:p w:rsidR="00B506A8" w:rsidRDefault="00013DD5">
      <w:pPr>
        <w:pStyle w:val="a3"/>
        <w:kinsoku w:val="0"/>
        <w:overflowPunct w:val="0"/>
        <w:spacing w:line="249" w:lineRule="auto"/>
        <w:ind w:left="1762" w:right="1891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Введение. 1. Разработка алгоритма умножения. 2. Разработка</w:t>
      </w:r>
      <w:r>
        <w:rPr>
          <w:spacing w:val="-3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</w:t>
      </w:r>
      <w:r>
        <w:rPr>
          <w:spacing w:val="-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литературы.</w:t>
      </w:r>
    </w:p>
    <w:p w:rsidR="00B506A8" w:rsidRDefault="00B506A8">
      <w:pPr>
        <w:pStyle w:val="a3"/>
        <w:kinsoku w:val="0"/>
        <w:overflowPunct w:val="0"/>
        <w:spacing w:before="7"/>
        <w:rPr>
          <w:sz w:val="20"/>
          <w:szCs w:val="20"/>
        </w:rPr>
      </w:pPr>
    </w:p>
    <w:p w:rsidR="00B506A8" w:rsidRDefault="00013DD5">
      <w:pPr>
        <w:pStyle w:val="a7"/>
        <w:numPr>
          <w:ilvl w:val="1"/>
          <w:numId w:val="1"/>
        </w:numPr>
        <w:tabs>
          <w:tab w:val="left" w:pos="1652"/>
        </w:tabs>
        <w:kinsoku w:val="0"/>
        <w:overflowPunct w:val="0"/>
        <w:ind w:left="1651" w:hanging="157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Перечень графического</w:t>
      </w:r>
      <w:r>
        <w:rPr>
          <w:spacing w:val="-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материала: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4414"/>
          <w:tab w:val="left" w:pos="5458"/>
          <w:tab w:val="left" w:pos="6261"/>
          <w:tab w:val="left" w:pos="7164"/>
        </w:tabs>
        <w:kinsoku w:val="0"/>
        <w:overflowPunct w:val="0"/>
        <w:spacing w:before="7" w:line="249" w:lineRule="auto"/>
        <w:ind w:right="1892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Сумматор-умножитель</w:t>
      </w:r>
      <w:r>
        <w:rPr>
          <w:w w:val="105"/>
          <w:sz w:val="20"/>
          <w:szCs w:val="20"/>
        </w:rPr>
        <w:tab/>
        <w:t>первого</w:t>
      </w:r>
      <w:r>
        <w:rPr>
          <w:w w:val="105"/>
          <w:sz w:val="20"/>
          <w:szCs w:val="20"/>
        </w:rPr>
        <w:tab/>
        <w:t>типа.</w:t>
      </w:r>
      <w:r>
        <w:rPr>
          <w:w w:val="105"/>
          <w:sz w:val="20"/>
          <w:szCs w:val="20"/>
        </w:rPr>
        <w:tab/>
        <w:t>Схема</w:t>
      </w:r>
      <w:r>
        <w:rPr>
          <w:w w:val="105"/>
          <w:sz w:val="20"/>
          <w:szCs w:val="20"/>
        </w:rPr>
        <w:tab/>
      </w:r>
      <w:r>
        <w:rPr>
          <w:sz w:val="20"/>
          <w:szCs w:val="20"/>
        </w:rPr>
        <w:t xml:space="preserve">электрическая </w:t>
      </w:r>
      <w:r>
        <w:rPr>
          <w:w w:val="105"/>
          <w:sz w:val="20"/>
          <w:szCs w:val="20"/>
        </w:rPr>
        <w:t>структурная.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3711"/>
          <w:tab w:val="left" w:pos="5149"/>
          <w:tab w:val="left" w:pos="6329"/>
          <w:tab w:val="left" w:pos="7165"/>
        </w:tabs>
        <w:kinsoku w:val="0"/>
        <w:overflowPunct w:val="0"/>
        <w:spacing w:line="247" w:lineRule="auto"/>
        <w:ind w:right="1890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Одноразрядный</w:t>
      </w:r>
      <w:r>
        <w:rPr>
          <w:w w:val="105"/>
          <w:sz w:val="20"/>
          <w:szCs w:val="20"/>
        </w:rPr>
        <w:tab/>
        <w:t>четверичный</w:t>
      </w:r>
      <w:r>
        <w:rPr>
          <w:w w:val="105"/>
          <w:sz w:val="20"/>
          <w:szCs w:val="20"/>
        </w:rPr>
        <w:tab/>
        <w:t>сумматор.</w:t>
      </w:r>
      <w:r>
        <w:rPr>
          <w:w w:val="105"/>
          <w:sz w:val="20"/>
          <w:szCs w:val="20"/>
        </w:rPr>
        <w:tab/>
        <w:t>Схема</w:t>
      </w:r>
      <w:r>
        <w:rPr>
          <w:w w:val="105"/>
          <w:sz w:val="20"/>
          <w:szCs w:val="20"/>
        </w:rPr>
        <w:tab/>
      </w:r>
      <w:r>
        <w:rPr>
          <w:sz w:val="20"/>
          <w:szCs w:val="20"/>
        </w:rPr>
        <w:t xml:space="preserve">электрическая </w:t>
      </w:r>
      <w:r>
        <w:rPr>
          <w:w w:val="105"/>
          <w:sz w:val="20"/>
          <w:szCs w:val="20"/>
        </w:rPr>
        <w:t>функциональная.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3652"/>
          <w:tab w:val="left" w:pos="5029"/>
          <w:tab w:val="left" w:pos="6387"/>
          <w:tab w:val="left" w:pos="7164"/>
        </w:tabs>
        <w:kinsoku w:val="0"/>
        <w:overflowPunct w:val="0"/>
        <w:spacing w:before="1" w:line="247" w:lineRule="auto"/>
        <w:ind w:right="1891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Одноразрядный</w:t>
      </w:r>
      <w:r>
        <w:rPr>
          <w:w w:val="105"/>
          <w:sz w:val="20"/>
          <w:szCs w:val="20"/>
        </w:rPr>
        <w:tab/>
        <w:t>четверичный</w:t>
      </w:r>
      <w:r>
        <w:rPr>
          <w:w w:val="105"/>
          <w:sz w:val="20"/>
          <w:szCs w:val="20"/>
        </w:rPr>
        <w:tab/>
        <w:t>умножитель.</w:t>
      </w:r>
      <w:r>
        <w:rPr>
          <w:w w:val="105"/>
          <w:sz w:val="20"/>
          <w:szCs w:val="20"/>
        </w:rPr>
        <w:tab/>
        <w:t>Схема</w:t>
      </w:r>
      <w:r>
        <w:rPr>
          <w:w w:val="105"/>
          <w:sz w:val="20"/>
          <w:szCs w:val="20"/>
        </w:rPr>
        <w:tab/>
      </w:r>
      <w:r>
        <w:rPr>
          <w:sz w:val="20"/>
          <w:szCs w:val="20"/>
        </w:rPr>
        <w:t xml:space="preserve">электрическая </w:t>
      </w:r>
      <w:r>
        <w:rPr>
          <w:w w:val="105"/>
          <w:sz w:val="20"/>
          <w:szCs w:val="20"/>
        </w:rPr>
        <w:t>функциональная.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</w:tabs>
        <w:kinsoku w:val="0"/>
        <w:overflowPunct w:val="0"/>
        <w:spacing w:before="3"/>
        <w:ind w:left="2018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Регистр-аккумулятор. Схема электрическая</w:t>
      </w:r>
      <w:r>
        <w:rPr>
          <w:spacing w:val="-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функциональная.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3866"/>
          <w:tab w:val="left" w:pos="5457"/>
          <w:tab w:val="left" w:pos="6791"/>
          <w:tab w:val="left" w:pos="8230"/>
        </w:tabs>
        <w:kinsoku w:val="0"/>
        <w:overflowPunct w:val="0"/>
        <w:spacing w:before="7" w:line="252" w:lineRule="auto"/>
        <w:ind w:right="1891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Одноразрядный</w:t>
      </w:r>
      <w:r>
        <w:rPr>
          <w:w w:val="105"/>
          <w:sz w:val="20"/>
          <w:szCs w:val="20"/>
        </w:rPr>
        <w:tab/>
        <w:t>четверичный</w:t>
      </w:r>
      <w:r>
        <w:rPr>
          <w:w w:val="105"/>
          <w:sz w:val="20"/>
          <w:szCs w:val="20"/>
        </w:rPr>
        <w:tab/>
        <w:t>сумматор.</w:t>
      </w:r>
      <w:r>
        <w:rPr>
          <w:w w:val="105"/>
          <w:sz w:val="20"/>
          <w:szCs w:val="20"/>
        </w:rPr>
        <w:tab/>
        <w:t>Реализация</w:t>
      </w:r>
      <w:r>
        <w:rPr>
          <w:w w:val="105"/>
          <w:sz w:val="20"/>
          <w:szCs w:val="20"/>
        </w:rPr>
        <w:tab/>
      </w:r>
      <w:r>
        <w:rPr>
          <w:spacing w:val="-9"/>
          <w:w w:val="105"/>
          <w:sz w:val="20"/>
          <w:szCs w:val="20"/>
        </w:rPr>
        <w:t xml:space="preserve">на </w:t>
      </w:r>
      <w:r>
        <w:rPr>
          <w:w w:val="105"/>
          <w:sz w:val="20"/>
          <w:szCs w:val="20"/>
        </w:rPr>
        <w:t>мультиплексорах. Схема электрическая</w:t>
      </w:r>
      <w:r>
        <w:rPr>
          <w:spacing w:val="-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функциональная.</w:t>
      </w:r>
    </w:p>
    <w:p w:rsidR="00B506A8" w:rsidRDefault="00B506A8">
      <w:pPr>
        <w:pStyle w:val="a3"/>
        <w:kinsoku w:val="0"/>
        <w:overflowPunct w:val="0"/>
        <w:spacing w:before="6"/>
        <w:rPr>
          <w:sz w:val="20"/>
          <w:szCs w:val="20"/>
        </w:rPr>
      </w:pPr>
    </w:p>
    <w:p w:rsidR="00B506A8" w:rsidRDefault="00013DD5">
      <w:pPr>
        <w:pStyle w:val="a3"/>
        <w:kinsoku w:val="0"/>
        <w:overflowPunct w:val="0"/>
        <w:ind w:left="755" w:right="1151"/>
        <w:jc w:val="center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КАЛЕНДАРНЫЙ ПЛАН</w:t>
      </w:r>
    </w:p>
    <w:p w:rsidR="00B506A8" w:rsidRDefault="00B506A8">
      <w:pPr>
        <w:pStyle w:val="a3"/>
        <w:kinsoku w:val="0"/>
        <w:overflowPunct w:val="0"/>
        <w:rPr>
          <w:sz w:val="21"/>
          <w:szCs w:val="21"/>
        </w:rPr>
      </w:pPr>
    </w:p>
    <w:tbl>
      <w:tblPr>
        <w:tblW w:w="0" w:type="auto"/>
        <w:tblInd w:w="15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4"/>
        <w:gridCol w:w="840"/>
        <w:gridCol w:w="1261"/>
        <w:gridCol w:w="1684"/>
      </w:tblGrid>
      <w:tr w:rsidR="00B506A8">
        <w:trPr>
          <w:trHeight w:val="60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35" w:lineRule="auto"/>
              <w:ind w:left="932" w:right="31" w:hanging="1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этапов курсовой работы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35" w:lineRule="auto"/>
              <w:ind w:left="169" w:right="155"/>
              <w:jc w:val="center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 xml:space="preserve">Объём </w:t>
            </w:r>
            <w:r>
              <w:rPr>
                <w:sz w:val="18"/>
                <w:szCs w:val="18"/>
              </w:rPr>
              <w:t>этапа,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13"/>
              <w:jc w:val="center"/>
              <w:rPr>
                <w:w w:val="98"/>
                <w:sz w:val="18"/>
                <w:szCs w:val="18"/>
              </w:rPr>
            </w:pPr>
            <w:r>
              <w:rPr>
                <w:w w:val="98"/>
                <w:sz w:val="18"/>
                <w:szCs w:val="18"/>
              </w:rPr>
              <w:t>%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35" w:lineRule="auto"/>
              <w:ind w:left="168" w:right="157" w:hanging="1"/>
              <w:jc w:val="center"/>
              <w:rPr>
                <w:w w:val="9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Срок </w:t>
            </w:r>
            <w:r>
              <w:rPr>
                <w:w w:val="95"/>
                <w:sz w:val="18"/>
                <w:szCs w:val="18"/>
              </w:rPr>
              <w:t>выполнения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158" w:right="14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этапа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B506A8">
            <w:pPr>
              <w:pStyle w:val="TableParagraph"/>
              <w:kinsoku w:val="0"/>
              <w:overflowPunct w:val="0"/>
              <w:spacing w:before="1"/>
              <w:rPr>
                <w:sz w:val="17"/>
                <w:szCs w:val="17"/>
              </w:rPr>
            </w:pPr>
          </w:p>
          <w:p w:rsidR="00B506A8" w:rsidRDefault="00013DD5">
            <w:pPr>
              <w:pStyle w:val="TableParagraph"/>
              <w:kinsoku w:val="0"/>
              <w:overflowPunct w:val="0"/>
              <w:spacing w:before="1"/>
              <w:ind w:left="36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Примечания</w:t>
            </w:r>
          </w:p>
        </w:tc>
      </w:tr>
      <w:tr w:rsidR="00B506A8">
        <w:trPr>
          <w:trHeight w:val="20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184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алгоритма умножения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184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184" w:lineRule="exact"/>
              <w:ind w:left="158" w:right="14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10.02–20.02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B506A8">
            <w:pPr>
              <w:pStyle w:val="TableParagraph"/>
              <w:kinsoku w:val="0"/>
              <w:overflowPunct w:val="0"/>
              <w:rPr>
                <w:sz w:val="14"/>
                <w:szCs w:val="14"/>
              </w:rPr>
            </w:pPr>
          </w:p>
        </w:tc>
      </w:tr>
      <w:tr w:rsidR="00B506A8">
        <w:trPr>
          <w:trHeight w:val="40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1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структурной схемы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сумматора-умножителя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21.02–09.03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1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выполнением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чертежа</w:t>
            </w:r>
          </w:p>
        </w:tc>
      </w:tr>
      <w:tr w:rsidR="00B506A8">
        <w:trPr>
          <w:trHeight w:val="61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функциональных схем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before="6" w:line="202" w:lineRule="exact"/>
              <w:ind w:left="80" w:right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основных узлов сумматора- умножителя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158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10.03–30.04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выполнением чертежей</w:t>
            </w:r>
          </w:p>
        </w:tc>
      </w:tr>
      <w:tr w:rsidR="00B506A8">
        <w:trPr>
          <w:trHeight w:val="40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4" w:lineRule="exact"/>
              <w:ind w:left="80" w:right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Синтез комбинационных схем устройств на основе мультиплексоров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01.05–15.05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4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выполнением чертежа</w:t>
            </w:r>
          </w:p>
        </w:tc>
      </w:tr>
      <w:tr w:rsidR="00B506A8">
        <w:trPr>
          <w:trHeight w:val="40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80" w:right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Завершение оформления пояснительной записки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1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670AC6">
            <w:pPr>
              <w:pStyle w:val="TableParagraph"/>
              <w:kinsoku w:val="0"/>
              <w:overflowPunct w:val="0"/>
              <w:spacing w:line="201" w:lineRule="exact"/>
              <w:ind w:left="155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15.05–20</w:t>
            </w:r>
            <w:r w:rsidR="00013DD5">
              <w:rPr>
                <w:sz w:val="18"/>
                <w:szCs w:val="18"/>
              </w:rPr>
              <w:t>.05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B506A8">
            <w:pPr>
              <w:pStyle w:val="TableParagraph"/>
              <w:kinsoku w:val="0"/>
              <w:overflowPunct w:val="0"/>
              <w:rPr>
                <w:sz w:val="18"/>
                <w:szCs w:val="18"/>
              </w:rPr>
            </w:pPr>
          </w:p>
        </w:tc>
      </w:tr>
    </w:tbl>
    <w:p w:rsidR="00B506A8" w:rsidRDefault="00B506A8">
      <w:pPr>
        <w:pStyle w:val="a3"/>
        <w:kinsoku w:val="0"/>
        <w:overflowPunct w:val="0"/>
        <w:spacing w:before="3"/>
        <w:rPr>
          <w:sz w:val="21"/>
          <w:szCs w:val="21"/>
        </w:rPr>
      </w:pPr>
    </w:p>
    <w:p w:rsidR="00B506A8" w:rsidRDefault="00013DD5">
      <w:pPr>
        <w:pStyle w:val="a3"/>
        <w:kinsoku w:val="0"/>
        <w:overflowPunct w:val="0"/>
        <w:ind w:left="1495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Дата</w:t>
      </w:r>
      <w:r w:rsidR="00F7155B">
        <w:rPr>
          <w:w w:val="105"/>
          <w:sz w:val="20"/>
          <w:szCs w:val="20"/>
        </w:rPr>
        <w:t xml:space="preserve"> выдачи задания: 10 февраля 2022</w:t>
      </w:r>
      <w:r>
        <w:rPr>
          <w:w w:val="105"/>
          <w:sz w:val="20"/>
          <w:szCs w:val="20"/>
        </w:rPr>
        <w:t xml:space="preserve"> г.</w:t>
      </w:r>
    </w:p>
    <w:p w:rsidR="00B506A8" w:rsidRDefault="00B506A8">
      <w:pPr>
        <w:pStyle w:val="a3"/>
        <w:kinsoku w:val="0"/>
        <w:overflowPunct w:val="0"/>
        <w:spacing w:before="6"/>
        <w:rPr>
          <w:sz w:val="21"/>
          <w:szCs w:val="21"/>
        </w:rPr>
      </w:pPr>
    </w:p>
    <w:p w:rsidR="00B506A8" w:rsidRDefault="00F7155B">
      <w:pPr>
        <w:pStyle w:val="a3"/>
        <w:tabs>
          <w:tab w:val="left" w:pos="6746"/>
        </w:tabs>
        <w:kinsoku w:val="0"/>
        <w:overflowPunct w:val="0"/>
        <w:ind w:left="1495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Руководитель                                                    _____________</w:t>
      </w:r>
      <w:r w:rsidR="00E84483">
        <w:rPr>
          <w:w w:val="105"/>
          <w:sz w:val="20"/>
          <w:szCs w:val="20"/>
        </w:rPr>
        <w:t>/</w:t>
      </w:r>
      <w:r w:rsidR="00486106">
        <w:rPr>
          <w:w w:val="105"/>
          <w:sz w:val="20"/>
          <w:szCs w:val="20"/>
        </w:rPr>
        <w:t>И. В. Лукьянова</w:t>
      </w:r>
      <w:r w:rsidR="00013DD5">
        <w:rPr>
          <w:spacing w:val="-1"/>
          <w:w w:val="105"/>
          <w:sz w:val="20"/>
          <w:szCs w:val="20"/>
        </w:rPr>
        <w:t xml:space="preserve"> </w:t>
      </w:r>
      <w:r w:rsidR="00E84483">
        <w:rPr>
          <w:spacing w:val="-1"/>
          <w:w w:val="105"/>
          <w:sz w:val="20"/>
          <w:szCs w:val="20"/>
        </w:rPr>
        <w:t>/</w:t>
      </w:r>
    </w:p>
    <w:p w:rsidR="00B506A8" w:rsidRDefault="00B506A8">
      <w:pPr>
        <w:pStyle w:val="a3"/>
        <w:kinsoku w:val="0"/>
        <w:overflowPunct w:val="0"/>
        <w:spacing w:before="6"/>
        <w:rPr>
          <w:sz w:val="21"/>
          <w:szCs w:val="21"/>
        </w:rPr>
      </w:pPr>
    </w:p>
    <w:p w:rsidR="00B506A8" w:rsidRDefault="00013DD5">
      <w:pPr>
        <w:pStyle w:val="a3"/>
        <w:tabs>
          <w:tab w:val="left" w:pos="5696"/>
          <w:tab w:val="left" w:pos="6674"/>
        </w:tabs>
        <w:kinsoku w:val="0"/>
        <w:overflowPunct w:val="0"/>
        <w:ind w:left="1495"/>
        <w:rPr>
          <w:w w:val="102"/>
          <w:sz w:val="20"/>
          <w:szCs w:val="20"/>
        </w:rPr>
        <w:sectPr w:rsidR="00B506A8">
          <w:pgSz w:w="11910" w:h="16840"/>
          <w:pgMar w:top="1580" w:right="780" w:bottom="1440" w:left="800" w:header="0" w:footer="1168" w:gutter="0"/>
          <w:cols w:space="720"/>
          <w:noEndnote/>
        </w:sectPr>
      </w:pPr>
      <w:r>
        <w:rPr>
          <w:w w:val="105"/>
          <w:sz w:val="20"/>
          <w:szCs w:val="20"/>
        </w:rPr>
        <w:t>ЗАДАНИЕ</w:t>
      </w:r>
      <w:r>
        <w:rPr>
          <w:spacing w:val="-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ПРИНЯЛ</w:t>
      </w:r>
      <w:r>
        <w:rPr>
          <w:spacing w:val="-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К</w:t>
      </w:r>
      <w:r>
        <w:rPr>
          <w:spacing w:val="-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ИСПОЛНЕНИЮ</w:t>
      </w:r>
      <w:r w:rsidR="00F7155B">
        <w:rPr>
          <w:sz w:val="20"/>
          <w:szCs w:val="20"/>
        </w:rPr>
        <w:t xml:space="preserve">       ______________</w:t>
      </w:r>
      <w:r w:rsidR="00E84483">
        <w:rPr>
          <w:sz w:val="20"/>
          <w:szCs w:val="20"/>
        </w:rPr>
        <w:t>/                                         /</w:t>
      </w:r>
    </w:p>
    <w:p w:rsidR="00B506A8" w:rsidRDefault="00013DD5">
      <w:pPr>
        <w:pStyle w:val="a3"/>
        <w:kinsoku w:val="0"/>
        <w:overflowPunct w:val="0"/>
        <w:spacing w:before="67"/>
        <w:ind w:left="755" w:right="1000"/>
        <w:jc w:val="center"/>
      </w:pPr>
      <w:r>
        <w:lastRenderedPageBreak/>
        <w:t>ПРИЛОЖЕНИЕ В</w:t>
      </w:r>
    </w:p>
    <w:p w:rsidR="00B506A8" w:rsidRPr="001A6FAC" w:rsidRDefault="0039431F" w:rsidP="00E80A97">
      <w:pPr>
        <w:pStyle w:val="a3"/>
        <w:kinsoku w:val="0"/>
        <w:overflowPunct w:val="0"/>
        <w:spacing w:before="2" w:line="480" w:lineRule="auto"/>
        <w:ind w:left="3470" w:right="3699" w:firstLine="655"/>
        <w:sectPr w:rsidR="00B506A8" w:rsidRPr="001A6FAC">
          <w:pgSz w:w="11910" w:h="16840"/>
          <w:pgMar w:top="1040" w:right="780" w:bottom="1440" w:left="800" w:header="0" w:footer="1248" w:gutter="0"/>
          <w:cols w:space="720"/>
          <w:noEndnote/>
        </w:sect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92544" behindDoc="0" locked="0" layoutInCell="0" allowOverlap="1" wp14:anchorId="20C0FF6C" wp14:editId="27138629">
                <wp:simplePos x="0" y="0"/>
                <wp:positionH relativeFrom="page">
                  <wp:posOffset>641985</wp:posOffset>
                </wp:positionH>
                <wp:positionV relativeFrom="paragraph">
                  <wp:posOffset>942975</wp:posOffset>
                </wp:positionV>
                <wp:extent cx="5603240" cy="7929245"/>
                <wp:effectExtent l="0" t="0" r="16510" b="14605"/>
                <wp:wrapTopAndBottom/>
                <wp:docPr id="174" name="Group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3240" cy="7929245"/>
                          <a:chOff x="1432" y="1328"/>
                          <a:chExt cx="8824" cy="12487"/>
                        </a:xfrm>
                      </wpg:grpSpPr>
                      <wps:wsp>
                        <wps:cNvPr id="175" name="Freeform 439"/>
                        <wps:cNvSpPr>
                          <a:spLocks/>
                        </wps:cNvSpPr>
                        <wps:spPr bwMode="auto">
                          <a:xfrm>
                            <a:off x="1432" y="1328"/>
                            <a:ext cx="8824" cy="12487"/>
                          </a:xfrm>
                          <a:custGeom>
                            <a:avLst/>
                            <a:gdLst>
                              <a:gd name="T0" fmla="*/ 0 w 8824"/>
                              <a:gd name="T1" fmla="*/ 12486 h 12487"/>
                              <a:gd name="T2" fmla="*/ 8824 w 8824"/>
                              <a:gd name="T3" fmla="*/ 12486 h 12487"/>
                              <a:gd name="T4" fmla="*/ 8824 w 8824"/>
                              <a:gd name="T5" fmla="*/ 0 h 12487"/>
                              <a:gd name="T6" fmla="*/ 0 w 8824"/>
                              <a:gd name="T7" fmla="*/ 0 h 12487"/>
                              <a:gd name="T8" fmla="*/ 0 w 8824"/>
                              <a:gd name="T9" fmla="*/ 12486 h 12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24" h="12487">
                                <a:moveTo>
                                  <a:pt x="0" y="12486"/>
                                </a:moveTo>
                                <a:lnTo>
                                  <a:pt x="8824" y="12486"/>
                                </a:lnTo>
                                <a:lnTo>
                                  <a:pt x="88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2444" y="2177"/>
                            <a:ext cx="7011" cy="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ind w:left="1230" w:right="945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Министерство образования Республики Беларусь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6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ind w:left="1230" w:right="945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Учреждение образования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9" w:line="252" w:lineRule="auto"/>
                                <w:ind w:left="1230" w:right="942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«Белорусский государственный университет информатики и радиоэлектроники»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5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499" w:lineRule="auto"/>
                                <w:ind w:right="2417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Факультет компьютерных систем и сетей Кафедра электронных вычислительных машин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47" w:lineRule="auto"/>
                                <w:ind w:left="1261" w:right="1943" w:hanging="1262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Дисциплина: Арифметические и логические основы цифровых устройств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1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ind w:left="4271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К ЗАЩИТЕ</w:t>
                              </w:r>
                              <w:r>
                                <w:rPr>
                                  <w:spacing w:val="-29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ДОПУСТИТЬ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6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  <w:p w:rsidR="00670AC6" w:rsidRDefault="00670AC6" w:rsidP="00486106">
                              <w:pPr>
                                <w:pStyle w:val="a3"/>
                                <w:tabs>
                                  <w:tab w:val="left" w:pos="5352"/>
                                </w:tabs>
                                <w:kinsoku w:val="0"/>
                                <w:overflowPunct w:val="0"/>
                                <w:ind w:left="4271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2"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ab/>
                              </w:r>
                              <w:r w:rsidR="00486106"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И.В. Лукьянова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3214" y="6956"/>
                            <a:ext cx="5928" cy="1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ind w:right="17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ПОЯСНИТЕЛЬНАЯ ЗАПИСКА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8" w:line="249" w:lineRule="auto"/>
                                <w:ind w:left="2149" w:right="2166"/>
                                <w:jc w:val="center"/>
                                <w:rPr>
                                  <w:w w:val="10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mallCaps/>
                                  <w:w w:val="93"/>
                                  <w:sz w:val="20"/>
                                  <w:szCs w:val="20"/>
                                </w:rPr>
                                <w:t>к</w:t>
                              </w:r>
                              <w:r>
                                <w:rPr>
                                  <w:spacing w:val="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к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ур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со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вой</w:t>
                              </w:r>
                              <w:r>
                                <w:rPr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р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аб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о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т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 xml:space="preserve">е 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н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а</w:t>
                              </w:r>
                              <w:r>
                                <w:rPr>
                                  <w:spacing w:val="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тем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у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6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1" w:line="249" w:lineRule="auto"/>
                                <w:ind w:right="18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ПРОЕКТИРОВАНИЕ</w:t>
                              </w:r>
                              <w:r>
                                <w:rPr>
                                  <w:spacing w:val="-22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И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ЛОГИЧЕСКИЙ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СИНТЕЗ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СУММАТОРА- УМНОЖИТЕЛЯ ДВОИЧНО-ЧЕТВЕРИЧНЫХ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ЧИСЕЛ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4880" y="8864"/>
                            <a:ext cx="2598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БГУИР КР 1-40 02 01 312</w:t>
                              </w:r>
                              <w:r>
                                <w:rPr>
                                  <w:spacing w:val="-36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10299"/>
                            <a:ext cx="75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8023" y="10299"/>
                            <a:ext cx="1503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987831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А. М. Гнездилов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10775"/>
                            <a:ext cx="1243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Руководитель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10775"/>
                            <a:ext cx="1723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987831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И. В. Лукьянова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5554" y="12210"/>
                            <a:ext cx="1248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МИНСК 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0FF6C" id="Group 438" o:spid="_x0000_s1027" style="position:absolute;left:0;text-align:left;margin-left:50.55pt;margin-top:74.25pt;width:441.2pt;height:624.35pt;z-index:251692544;mso-wrap-distance-left:0;mso-wrap-distance-right:0;mso-position-horizontal-relative:page" coordorigin="1432,1328" coordsize="8824,12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" o:allowincell="f">
                <v:shape id="Freeform 439" o:spid="_x0000_s1028" style="position:absolute;left:1432;top:1328;width:8824;height:12487;visibility:visible;mso-wrap-style:square;v-text-anchor:top" coordsize="8824,12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" path="m,12486r8824,l8824,,,,,12486xe" filled="f">
                  <v:path arrowok="t" o:connecttype="custom" o:connectlocs="0,12486;8824,12486;8824,0;0,0;0,12486" o:connectangles="0,0,0,0,0"/>
                </v:shape>
                <v:shape id="Text Box 440" o:spid="_x0000_s1029" type="#_x0000_t202" style="position:absolute;left:2444;top:2177;width:7011;height:3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ind w:left="1230" w:right="945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Министерство образования Республики Беларусь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6"/>
                          <w:rPr>
                            <w:sz w:val="21"/>
                            <w:szCs w:val="21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ind w:left="1230" w:right="945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Учреждение образования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9" w:line="252" w:lineRule="auto"/>
                          <w:ind w:left="1230" w:right="942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«Белорусский государственный университет информатики и радиоэлектроники»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5"/>
                          <w:rPr>
                            <w:sz w:val="20"/>
                            <w:szCs w:val="20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499" w:lineRule="auto"/>
                          <w:ind w:right="2417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Факультет компьютерных систем и сетей Кафедра электронных вычислительных машин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47" w:lineRule="auto"/>
                          <w:ind w:left="1261" w:right="1943" w:hanging="1262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Дисциплина: Арифметические и логические основы цифровых устройств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10"/>
                          <w:rPr>
                            <w:sz w:val="20"/>
                            <w:szCs w:val="20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ind w:left="4271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К ЗАЩИТЕ</w:t>
                        </w:r>
                        <w:r>
                          <w:rPr>
                            <w:spacing w:val="-29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ДОПУСТИТЬ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6"/>
                          <w:rPr>
                            <w:sz w:val="21"/>
                            <w:szCs w:val="21"/>
                          </w:rPr>
                        </w:pPr>
                      </w:p>
                      <w:p w:rsidR="00670AC6" w:rsidRDefault="00670AC6" w:rsidP="00486106">
                        <w:pPr>
                          <w:pStyle w:val="a3"/>
                          <w:tabs>
                            <w:tab w:val="left" w:pos="5352"/>
                          </w:tabs>
                          <w:kinsoku w:val="0"/>
                          <w:overflowPunct w:val="0"/>
                          <w:ind w:left="4271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2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u w:val="single"/>
                          </w:rPr>
                          <w:tab/>
                        </w:r>
                        <w:r w:rsidR="00486106">
                          <w:rPr>
                            <w:w w:val="105"/>
                            <w:sz w:val="20"/>
                            <w:szCs w:val="20"/>
                          </w:rPr>
                          <w:t>И.В. Лукьянова</w:t>
                        </w:r>
                      </w:p>
                    </w:txbxContent>
                  </v:textbox>
                </v:shape>
                <v:shape id="Text Box 441" o:spid="_x0000_s1030" type="#_x0000_t202" style="position:absolute;left:3214;top:6956;width:5928;height:1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ind w:right="17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ПОЯСНИТЕЛЬНАЯ ЗАПИСКА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8" w:line="249" w:lineRule="auto"/>
                          <w:ind w:left="2149" w:right="2166"/>
                          <w:jc w:val="center"/>
                          <w:rPr>
                            <w:w w:val="102"/>
                            <w:sz w:val="20"/>
                            <w:szCs w:val="20"/>
                          </w:rPr>
                        </w:pPr>
                        <w:r>
                          <w:rPr>
                            <w:smallCaps/>
                            <w:w w:val="93"/>
                            <w:sz w:val="20"/>
                            <w:szCs w:val="20"/>
                          </w:rPr>
                          <w:t>к</w:t>
                        </w:r>
                        <w:r>
                          <w:rPr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к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ур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со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вой</w:t>
                        </w:r>
                        <w:r>
                          <w:rPr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р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аб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о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т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 xml:space="preserve">е 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н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а</w:t>
                        </w:r>
                        <w:r>
                          <w:rPr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тем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у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6"/>
                          <w:rPr>
                            <w:sz w:val="20"/>
                            <w:szCs w:val="20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1" w:line="249" w:lineRule="auto"/>
                          <w:ind w:right="18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ПРОЕКТИРОВАНИЕ</w:t>
                        </w:r>
                        <w:r>
                          <w:rPr>
                            <w:spacing w:val="-22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И</w:t>
                        </w:r>
                        <w:r>
                          <w:rPr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ЛОГИЧЕСКИЙ</w:t>
                        </w:r>
                        <w:r>
                          <w:rPr>
                            <w:spacing w:val="-21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СИНТЕЗ</w:t>
                        </w:r>
                        <w:r>
                          <w:rPr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СУММАТОРА- УМНОЖИТЕЛЯ ДВОИЧНО-ЧЕТВЕРИЧНЫХ</w:t>
                        </w:r>
                        <w:r>
                          <w:rPr>
                            <w:spacing w:val="-13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ЧИСЕЛ</w:t>
                        </w:r>
                      </w:p>
                    </w:txbxContent>
                  </v:textbox>
                </v:shape>
                <v:shape id="Text Box 442" o:spid="_x0000_s1031" type="#_x0000_t202" style="position:absolute;left:4880;top:8864;width:259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БГУИР КР 1-40 02 01 312</w:t>
                        </w:r>
                        <w:r>
                          <w:rPr>
                            <w:spacing w:val="-36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ПЗ</w:t>
                        </w:r>
                      </w:p>
                    </w:txbxContent>
                  </v:textbox>
                </v:shape>
                <v:shape id="Text Box 443" o:spid="_x0000_s1032" type="#_x0000_t202" style="position:absolute;left:2701;top:10299;width:752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Студент</w:t>
                        </w:r>
                      </w:p>
                    </w:txbxContent>
                  </v:textbox>
                </v:shape>
                <v:shape id="Text Box 444" o:spid="_x0000_s1033" type="#_x0000_t202" style="position:absolute;left:8023;top:10299;width:150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:rsidR="00670AC6" w:rsidRDefault="00987831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А. М. Гнездилов</w:t>
                        </w:r>
                      </w:p>
                    </w:txbxContent>
                  </v:textbox>
                </v:shape>
                <v:shape id="Text Box 445" o:spid="_x0000_s1034" type="#_x0000_t202" style="position:absolute;left:2701;top:10775;width:124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Руководитель</w:t>
                        </w:r>
                      </w:p>
                    </w:txbxContent>
                  </v:textbox>
                </v:shape>
                <v:shape id="Text Box 446" o:spid="_x0000_s1035" type="#_x0000_t202" style="position:absolute;left:8040;top:10775;width:1723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" filled="f" stroked="f">
                  <v:textbox inset="0,0,0,0">
                    <w:txbxContent>
                      <w:p w:rsidR="00670AC6" w:rsidRDefault="00987831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И. В. Лукьянова</w:t>
                        </w:r>
                      </w:p>
                    </w:txbxContent>
                  </v:textbox>
                </v:shape>
                <v:shape id="Text Box 447" o:spid="_x0000_s1036" type="#_x0000_t202" style="position:absolute;left:5554;top:12210;width:124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МИНСК 2022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13DD5">
        <w:t>(</w:t>
      </w:r>
      <w:r w:rsidR="00013DD5">
        <w:rPr>
          <w:i/>
          <w:iCs/>
        </w:rPr>
        <w:t>обязательное</w:t>
      </w:r>
      <w:r w:rsidR="00E80A97">
        <w:t>) Образец титульного лист</w:t>
      </w:r>
    </w:p>
    <w:p w:rsidR="00013DD5" w:rsidRPr="001A6FAC" w:rsidRDefault="00013DD5" w:rsidP="00E80A97">
      <w:pPr>
        <w:pStyle w:val="a3"/>
        <w:kinsoku w:val="0"/>
        <w:overflowPunct w:val="0"/>
        <w:spacing w:before="67"/>
        <w:ind w:right="548"/>
        <w:rPr>
          <w:sz w:val="24"/>
          <w:szCs w:val="24"/>
        </w:rPr>
      </w:pPr>
    </w:p>
    <w:sectPr w:rsidR="00013DD5" w:rsidRPr="001A6FAC" w:rsidSect="00E80A97">
      <w:footerReference w:type="even" r:id="rId10"/>
      <w:footerReference w:type="default" r:id="rId11"/>
      <w:pgSz w:w="11910" w:h="16840"/>
      <w:pgMar w:top="1040" w:right="780" w:bottom="1440" w:left="800" w:header="0" w:footer="116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E2D" w:rsidRDefault="003A5E2D">
      <w:r>
        <w:separator/>
      </w:r>
    </w:p>
  </w:endnote>
  <w:endnote w:type="continuationSeparator" w:id="0">
    <w:p w:rsidR="003A5E2D" w:rsidRDefault="003A5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AC6" w:rsidRDefault="00670AC6">
    <w:pPr>
      <w:pStyle w:val="a3"/>
      <w:kinsoku w:val="0"/>
      <w:overflowPunct w:val="0"/>
      <w:spacing w:line="14" w:lineRule="auto"/>
      <w:rPr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7354E767" wp14:editId="1B3E566D">
              <wp:simplePos x="0" y="0"/>
              <wp:positionH relativeFrom="page">
                <wp:posOffset>609600</wp:posOffset>
              </wp:positionH>
              <wp:positionV relativeFrom="page">
                <wp:posOffset>9760585</wp:posOffset>
              </wp:positionV>
              <wp:extent cx="256540" cy="22288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0AC6" w:rsidRDefault="00670AC6">
                          <w:pPr>
                            <w:pStyle w:val="a3"/>
                            <w:kinsoku w:val="0"/>
                            <w:overflowPunct w:val="0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B171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54E76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7" type="#_x0000_t202" style="position:absolute;margin-left:48pt;margin-top:768.55pt;width:20.2pt;height:17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" o:allowincell="f" filled="f" stroked="f">
              <v:textbox inset="0,0,0,0">
                <w:txbxContent>
                  <w:p w:rsidR="00670AC6" w:rsidRDefault="00670AC6">
                    <w:pPr>
                      <w:pStyle w:val="a3"/>
                      <w:kinsoku w:val="0"/>
                      <w:overflowPunct w:val="0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B171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AC6" w:rsidRDefault="00670AC6">
    <w:pPr>
      <w:pStyle w:val="a3"/>
      <w:kinsoku w:val="0"/>
      <w:overflowPunct w:val="0"/>
      <w:spacing w:line="14" w:lineRule="auto"/>
      <w:rPr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41865EC0" wp14:editId="5AEDCCB5">
              <wp:simplePos x="0" y="0"/>
              <wp:positionH relativeFrom="page">
                <wp:posOffset>6697980</wp:posOffset>
              </wp:positionH>
              <wp:positionV relativeFrom="page">
                <wp:posOffset>9760585</wp:posOffset>
              </wp:positionV>
              <wp:extent cx="256540" cy="222885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0AC6" w:rsidRDefault="00670AC6">
                          <w:pPr>
                            <w:pStyle w:val="a3"/>
                            <w:kinsoku w:val="0"/>
                            <w:overflowPunct w:val="0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B171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865E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527.4pt;margin-top:768.55pt;width:20.2pt;height:17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UErQIAAK8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" o:allowincell="f" filled="f" stroked="f">
              <v:textbox inset="0,0,0,0">
                <w:txbxContent>
                  <w:p w:rsidR="00670AC6" w:rsidRDefault="00670AC6">
                    <w:pPr>
                      <w:pStyle w:val="a3"/>
                      <w:kinsoku w:val="0"/>
                      <w:overflowPunct w:val="0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B171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AC6" w:rsidRDefault="00670AC6">
    <w:pPr>
      <w:pStyle w:val="a3"/>
      <w:kinsoku w:val="0"/>
      <w:overflowPunct w:val="0"/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AC6" w:rsidRDefault="00670AC6">
    <w:pPr>
      <w:pStyle w:val="a3"/>
      <w:kinsoku w:val="0"/>
      <w:overflowPunct w:val="0"/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E2D" w:rsidRDefault="003A5E2D">
      <w:r>
        <w:separator/>
      </w:r>
    </w:p>
  </w:footnote>
  <w:footnote w:type="continuationSeparator" w:id="0">
    <w:p w:rsidR="003A5E2D" w:rsidRDefault="003A5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1049" w:hanging="423"/>
      </w:pPr>
    </w:lvl>
    <w:lvl w:ilvl="1">
      <w:start w:val="1"/>
      <w:numFmt w:val="decimal"/>
      <w:lvlText w:val="%1.%2"/>
      <w:lvlJc w:val="left"/>
      <w:pPr>
        <w:ind w:left="1049" w:hanging="423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869" w:hanging="423"/>
      </w:pPr>
    </w:lvl>
    <w:lvl w:ilvl="3">
      <w:numFmt w:val="bullet"/>
      <w:lvlText w:val="•"/>
      <w:lvlJc w:val="left"/>
      <w:pPr>
        <w:ind w:left="3783" w:hanging="423"/>
      </w:pPr>
    </w:lvl>
    <w:lvl w:ilvl="4">
      <w:numFmt w:val="bullet"/>
      <w:lvlText w:val="•"/>
      <w:lvlJc w:val="left"/>
      <w:pPr>
        <w:ind w:left="4698" w:hanging="423"/>
      </w:pPr>
    </w:lvl>
    <w:lvl w:ilvl="5">
      <w:numFmt w:val="bullet"/>
      <w:lvlText w:val="•"/>
      <w:lvlJc w:val="left"/>
      <w:pPr>
        <w:ind w:left="5613" w:hanging="423"/>
      </w:pPr>
    </w:lvl>
    <w:lvl w:ilvl="6">
      <w:numFmt w:val="bullet"/>
      <w:lvlText w:val="•"/>
      <w:lvlJc w:val="left"/>
      <w:pPr>
        <w:ind w:left="6527" w:hanging="423"/>
      </w:pPr>
    </w:lvl>
    <w:lvl w:ilvl="7">
      <w:numFmt w:val="bullet"/>
      <w:lvlText w:val="•"/>
      <w:lvlJc w:val="left"/>
      <w:pPr>
        <w:ind w:left="7442" w:hanging="423"/>
      </w:pPr>
    </w:lvl>
    <w:lvl w:ilvl="8">
      <w:numFmt w:val="bullet"/>
      <w:lvlText w:val="•"/>
      <w:lvlJc w:val="left"/>
      <w:pPr>
        <w:ind w:left="8357" w:hanging="423"/>
      </w:pPr>
    </w:lvl>
  </w:abstractNum>
  <w:abstractNum w:abstractNumId="1" w15:restartNumberingAfterBreak="0">
    <w:nsid w:val="00000403"/>
    <w:multiLevelType w:val="multilevel"/>
    <w:tmpl w:val="00000886"/>
    <w:lvl w:ilvl="0">
      <w:start w:val="2"/>
      <w:numFmt w:val="decimal"/>
      <w:lvlText w:val="%1"/>
      <w:lvlJc w:val="left"/>
      <w:pPr>
        <w:ind w:left="1049" w:hanging="423"/>
      </w:pPr>
    </w:lvl>
    <w:lvl w:ilvl="1">
      <w:start w:val="1"/>
      <w:numFmt w:val="decimal"/>
      <w:lvlText w:val="%1.%2"/>
      <w:lvlJc w:val="left"/>
      <w:pPr>
        <w:ind w:left="1049" w:hanging="423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680" w:hanging="634"/>
      </w:pPr>
      <w:rPr>
        <w:rFonts w:ascii="Times New Roman" w:hAnsi="Times New Roman" w:cs="Times New Roman"/>
        <w:b w:val="0"/>
        <w:bCs w:val="0"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570" w:hanging="634"/>
      </w:pPr>
    </w:lvl>
    <w:lvl w:ilvl="4">
      <w:numFmt w:val="bullet"/>
      <w:lvlText w:val="•"/>
      <w:lvlJc w:val="left"/>
      <w:pPr>
        <w:ind w:left="4515" w:hanging="634"/>
      </w:pPr>
    </w:lvl>
    <w:lvl w:ilvl="5">
      <w:numFmt w:val="bullet"/>
      <w:lvlText w:val="•"/>
      <w:lvlJc w:val="left"/>
      <w:pPr>
        <w:ind w:left="5460" w:hanging="634"/>
      </w:pPr>
    </w:lvl>
    <w:lvl w:ilvl="6">
      <w:numFmt w:val="bullet"/>
      <w:lvlText w:val="•"/>
      <w:lvlJc w:val="left"/>
      <w:pPr>
        <w:ind w:left="6405" w:hanging="634"/>
      </w:pPr>
    </w:lvl>
    <w:lvl w:ilvl="7">
      <w:numFmt w:val="bullet"/>
      <w:lvlText w:val="•"/>
      <w:lvlJc w:val="left"/>
      <w:pPr>
        <w:ind w:left="7350" w:hanging="634"/>
      </w:pPr>
    </w:lvl>
    <w:lvl w:ilvl="8">
      <w:numFmt w:val="bullet"/>
      <w:lvlText w:val="•"/>
      <w:lvlJc w:val="left"/>
      <w:pPr>
        <w:ind w:left="8296" w:hanging="634"/>
      </w:pPr>
    </w:lvl>
  </w:abstractNum>
  <w:abstractNum w:abstractNumId="2" w15:restartNumberingAfterBreak="0">
    <w:nsid w:val="00000404"/>
    <w:multiLevelType w:val="multilevel"/>
    <w:tmpl w:val="00000887"/>
    <w:lvl w:ilvl="0">
      <w:start w:val="3"/>
      <w:numFmt w:val="decimal"/>
      <w:lvlText w:val="%1"/>
      <w:lvlJc w:val="left"/>
      <w:pPr>
        <w:ind w:left="559" w:hanging="212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049" w:hanging="423"/>
      </w:pPr>
      <w:rPr>
        <w:rFonts w:ascii="Times New Roman" w:hAnsi="Times New Roman" w:cs="Times New Roman"/>
        <w:b w:val="0"/>
        <w:bCs w:val="0"/>
        <w:spacing w:val="-1"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1080" w:hanging="212"/>
      </w:pPr>
      <w:rPr>
        <w:rFonts w:ascii="Times New Roman" w:hAnsi="Times New Roman" w:cs="Times New Roman"/>
        <w:b/>
        <w:bCs/>
        <w:w w:val="100"/>
        <w:sz w:val="28"/>
        <w:szCs w:val="28"/>
      </w:rPr>
    </w:lvl>
    <w:lvl w:ilvl="3">
      <w:start w:val="1"/>
      <w:numFmt w:val="decimal"/>
      <w:lvlText w:val="%3.%4"/>
      <w:lvlJc w:val="left"/>
      <w:pPr>
        <w:ind w:left="1291" w:hanging="423"/>
      </w:pPr>
      <w:rPr>
        <w:rFonts w:ascii="Times New Roman" w:hAnsi="Times New Roman" w:cs="Times New Roman"/>
        <w:b/>
        <w:bCs/>
        <w:w w:val="100"/>
        <w:sz w:val="28"/>
        <w:szCs w:val="28"/>
      </w:rPr>
    </w:lvl>
    <w:lvl w:ilvl="4">
      <w:start w:val="1"/>
      <w:numFmt w:val="decimal"/>
      <w:lvlText w:val="%3.%4.%5"/>
      <w:lvlJc w:val="left"/>
      <w:pPr>
        <w:ind w:left="1728" w:hanging="632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5">
      <w:numFmt w:val="bullet"/>
      <w:lvlText w:val="•"/>
      <w:lvlJc w:val="left"/>
      <w:pPr>
        <w:ind w:left="1520" w:hanging="632"/>
      </w:pPr>
    </w:lvl>
    <w:lvl w:ilvl="6">
      <w:numFmt w:val="bullet"/>
      <w:lvlText w:val="•"/>
      <w:lvlJc w:val="left"/>
      <w:pPr>
        <w:ind w:left="1620" w:hanging="632"/>
      </w:pPr>
    </w:lvl>
    <w:lvl w:ilvl="7">
      <w:numFmt w:val="bullet"/>
      <w:lvlText w:val="•"/>
      <w:lvlJc w:val="left"/>
      <w:pPr>
        <w:ind w:left="1720" w:hanging="632"/>
      </w:pPr>
    </w:lvl>
    <w:lvl w:ilvl="8">
      <w:numFmt w:val="bullet"/>
      <w:lvlText w:val="•"/>
      <w:lvlJc w:val="left"/>
      <w:pPr>
        <w:ind w:left="1820" w:hanging="632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decimal"/>
      <w:lvlText w:val="%1)"/>
      <w:lvlJc w:val="left"/>
      <w:pPr>
        <w:ind w:left="120" w:hanging="28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286"/>
      </w:pPr>
    </w:lvl>
    <w:lvl w:ilvl="2">
      <w:numFmt w:val="bullet"/>
      <w:lvlText w:val="•"/>
      <w:lvlJc w:val="left"/>
      <w:pPr>
        <w:ind w:left="2133" w:hanging="286"/>
      </w:pPr>
    </w:lvl>
    <w:lvl w:ilvl="3">
      <w:numFmt w:val="bullet"/>
      <w:lvlText w:val="•"/>
      <w:lvlJc w:val="left"/>
      <w:pPr>
        <w:ind w:left="3139" w:hanging="286"/>
      </w:pPr>
    </w:lvl>
    <w:lvl w:ilvl="4">
      <w:numFmt w:val="bullet"/>
      <w:lvlText w:val="•"/>
      <w:lvlJc w:val="left"/>
      <w:pPr>
        <w:ind w:left="4146" w:hanging="286"/>
      </w:pPr>
    </w:lvl>
    <w:lvl w:ilvl="5">
      <w:numFmt w:val="bullet"/>
      <w:lvlText w:val="•"/>
      <w:lvlJc w:val="left"/>
      <w:pPr>
        <w:ind w:left="5153" w:hanging="286"/>
      </w:pPr>
    </w:lvl>
    <w:lvl w:ilvl="6">
      <w:numFmt w:val="bullet"/>
      <w:lvlText w:val="•"/>
      <w:lvlJc w:val="left"/>
      <w:pPr>
        <w:ind w:left="6159" w:hanging="286"/>
      </w:pPr>
    </w:lvl>
    <w:lvl w:ilvl="7">
      <w:numFmt w:val="bullet"/>
      <w:lvlText w:val="•"/>
      <w:lvlJc w:val="left"/>
      <w:pPr>
        <w:ind w:left="7166" w:hanging="286"/>
      </w:pPr>
    </w:lvl>
    <w:lvl w:ilvl="8">
      <w:numFmt w:val="bullet"/>
      <w:lvlText w:val="•"/>
      <w:lvlJc w:val="left"/>
      <w:pPr>
        <w:ind w:left="8173" w:hanging="286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decimal"/>
      <w:lvlText w:val="%1)"/>
      <w:lvlJc w:val="left"/>
      <w:pPr>
        <w:ind w:left="120" w:hanging="28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286"/>
      </w:pPr>
    </w:lvl>
    <w:lvl w:ilvl="2">
      <w:numFmt w:val="bullet"/>
      <w:lvlText w:val="•"/>
      <w:lvlJc w:val="left"/>
      <w:pPr>
        <w:ind w:left="2133" w:hanging="286"/>
      </w:pPr>
    </w:lvl>
    <w:lvl w:ilvl="3">
      <w:numFmt w:val="bullet"/>
      <w:lvlText w:val="•"/>
      <w:lvlJc w:val="left"/>
      <w:pPr>
        <w:ind w:left="3139" w:hanging="286"/>
      </w:pPr>
    </w:lvl>
    <w:lvl w:ilvl="4">
      <w:numFmt w:val="bullet"/>
      <w:lvlText w:val="•"/>
      <w:lvlJc w:val="left"/>
      <w:pPr>
        <w:ind w:left="4146" w:hanging="286"/>
      </w:pPr>
    </w:lvl>
    <w:lvl w:ilvl="5">
      <w:numFmt w:val="bullet"/>
      <w:lvlText w:val="•"/>
      <w:lvlJc w:val="left"/>
      <w:pPr>
        <w:ind w:left="5153" w:hanging="286"/>
      </w:pPr>
    </w:lvl>
    <w:lvl w:ilvl="6">
      <w:numFmt w:val="bullet"/>
      <w:lvlText w:val="•"/>
      <w:lvlJc w:val="left"/>
      <w:pPr>
        <w:ind w:left="6159" w:hanging="286"/>
      </w:pPr>
    </w:lvl>
    <w:lvl w:ilvl="7">
      <w:numFmt w:val="bullet"/>
      <w:lvlText w:val="•"/>
      <w:lvlJc w:val="left"/>
      <w:pPr>
        <w:ind w:left="7166" w:hanging="286"/>
      </w:pPr>
    </w:lvl>
    <w:lvl w:ilvl="8">
      <w:numFmt w:val="bullet"/>
      <w:lvlText w:val="•"/>
      <w:lvlJc w:val="left"/>
      <w:pPr>
        <w:ind w:left="8173" w:hanging="286"/>
      </w:pPr>
    </w:lvl>
  </w:abstractNum>
  <w:abstractNum w:abstractNumId="5" w15:restartNumberingAfterBreak="0">
    <w:nsid w:val="00000407"/>
    <w:multiLevelType w:val="multilevel"/>
    <w:tmpl w:val="0000088A"/>
    <w:lvl w:ilvl="0">
      <w:numFmt w:val="bullet"/>
      <w:lvlText w:val="-"/>
      <w:lvlJc w:val="left"/>
      <w:pPr>
        <w:ind w:left="3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245"/>
      </w:pPr>
    </w:lvl>
    <w:lvl w:ilvl="2">
      <w:numFmt w:val="bullet"/>
      <w:lvlText w:val="•"/>
      <w:lvlJc w:val="left"/>
      <w:pPr>
        <w:ind w:left="2309" w:hanging="245"/>
      </w:pPr>
    </w:lvl>
    <w:lvl w:ilvl="3">
      <w:numFmt w:val="bullet"/>
      <w:lvlText w:val="•"/>
      <w:lvlJc w:val="left"/>
      <w:pPr>
        <w:ind w:left="3293" w:hanging="245"/>
      </w:pPr>
    </w:lvl>
    <w:lvl w:ilvl="4">
      <w:numFmt w:val="bullet"/>
      <w:lvlText w:val="•"/>
      <w:lvlJc w:val="left"/>
      <w:pPr>
        <w:ind w:left="4278" w:hanging="245"/>
      </w:pPr>
    </w:lvl>
    <w:lvl w:ilvl="5">
      <w:numFmt w:val="bullet"/>
      <w:lvlText w:val="•"/>
      <w:lvlJc w:val="left"/>
      <w:pPr>
        <w:ind w:left="5263" w:hanging="245"/>
      </w:pPr>
    </w:lvl>
    <w:lvl w:ilvl="6">
      <w:numFmt w:val="bullet"/>
      <w:lvlText w:val="•"/>
      <w:lvlJc w:val="left"/>
      <w:pPr>
        <w:ind w:left="6247" w:hanging="245"/>
      </w:pPr>
    </w:lvl>
    <w:lvl w:ilvl="7">
      <w:numFmt w:val="bullet"/>
      <w:lvlText w:val="•"/>
      <w:lvlJc w:val="left"/>
      <w:pPr>
        <w:ind w:left="7232" w:hanging="245"/>
      </w:pPr>
    </w:lvl>
    <w:lvl w:ilvl="8">
      <w:numFmt w:val="bullet"/>
      <w:lvlText w:val="•"/>
      <w:lvlJc w:val="left"/>
      <w:pPr>
        <w:ind w:left="8217" w:hanging="245"/>
      </w:pPr>
    </w:lvl>
  </w:abstractNum>
  <w:abstractNum w:abstractNumId="6" w15:restartNumberingAfterBreak="0">
    <w:nsid w:val="00000408"/>
    <w:multiLevelType w:val="multilevel"/>
    <w:tmpl w:val="0000088B"/>
    <w:lvl w:ilvl="0">
      <w:start w:val="1"/>
      <w:numFmt w:val="decimal"/>
      <w:lvlText w:val="%1)"/>
      <w:lvlJc w:val="left"/>
      <w:pPr>
        <w:ind w:left="1174" w:hanging="30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1"/>
      <w:numFmt w:val="decimal"/>
      <w:lvlText w:val="%2)"/>
      <w:lvlJc w:val="left"/>
      <w:pPr>
        <w:ind w:left="348" w:hanging="307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180" w:hanging="307"/>
      </w:pPr>
    </w:lvl>
    <w:lvl w:ilvl="3">
      <w:numFmt w:val="bullet"/>
      <w:lvlText w:val="•"/>
      <w:lvlJc w:val="left"/>
      <w:pPr>
        <w:ind w:left="3181" w:hanging="307"/>
      </w:pPr>
    </w:lvl>
    <w:lvl w:ilvl="4">
      <w:numFmt w:val="bullet"/>
      <w:lvlText w:val="•"/>
      <w:lvlJc w:val="left"/>
      <w:pPr>
        <w:ind w:left="4182" w:hanging="307"/>
      </w:pPr>
    </w:lvl>
    <w:lvl w:ilvl="5">
      <w:numFmt w:val="bullet"/>
      <w:lvlText w:val="•"/>
      <w:lvlJc w:val="left"/>
      <w:pPr>
        <w:ind w:left="5182" w:hanging="307"/>
      </w:pPr>
    </w:lvl>
    <w:lvl w:ilvl="6">
      <w:numFmt w:val="bullet"/>
      <w:lvlText w:val="•"/>
      <w:lvlJc w:val="left"/>
      <w:pPr>
        <w:ind w:left="6183" w:hanging="307"/>
      </w:pPr>
    </w:lvl>
    <w:lvl w:ilvl="7">
      <w:numFmt w:val="bullet"/>
      <w:lvlText w:val="•"/>
      <w:lvlJc w:val="left"/>
      <w:pPr>
        <w:ind w:left="7184" w:hanging="307"/>
      </w:pPr>
    </w:lvl>
    <w:lvl w:ilvl="8">
      <w:numFmt w:val="bullet"/>
      <w:lvlText w:val="•"/>
      <w:lvlJc w:val="left"/>
      <w:pPr>
        <w:ind w:left="8184" w:hanging="307"/>
      </w:pPr>
    </w:lvl>
  </w:abstractNum>
  <w:abstractNum w:abstractNumId="7" w15:restartNumberingAfterBreak="0">
    <w:nsid w:val="00000409"/>
    <w:multiLevelType w:val="multilevel"/>
    <w:tmpl w:val="0000088C"/>
    <w:lvl w:ilvl="0">
      <w:numFmt w:val="bullet"/>
      <w:lvlText w:val="-"/>
      <w:lvlJc w:val="left"/>
      <w:pPr>
        <w:ind w:left="120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245"/>
      </w:pPr>
    </w:lvl>
    <w:lvl w:ilvl="2">
      <w:numFmt w:val="bullet"/>
      <w:lvlText w:val="•"/>
      <w:lvlJc w:val="left"/>
      <w:pPr>
        <w:ind w:left="2133" w:hanging="245"/>
      </w:pPr>
    </w:lvl>
    <w:lvl w:ilvl="3">
      <w:numFmt w:val="bullet"/>
      <w:lvlText w:val="•"/>
      <w:lvlJc w:val="left"/>
      <w:pPr>
        <w:ind w:left="3139" w:hanging="245"/>
      </w:pPr>
    </w:lvl>
    <w:lvl w:ilvl="4">
      <w:numFmt w:val="bullet"/>
      <w:lvlText w:val="•"/>
      <w:lvlJc w:val="left"/>
      <w:pPr>
        <w:ind w:left="4146" w:hanging="245"/>
      </w:pPr>
    </w:lvl>
    <w:lvl w:ilvl="5">
      <w:numFmt w:val="bullet"/>
      <w:lvlText w:val="•"/>
      <w:lvlJc w:val="left"/>
      <w:pPr>
        <w:ind w:left="5153" w:hanging="245"/>
      </w:pPr>
    </w:lvl>
    <w:lvl w:ilvl="6">
      <w:numFmt w:val="bullet"/>
      <w:lvlText w:val="•"/>
      <w:lvlJc w:val="left"/>
      <w:pPr>
        <w:ind w:left="6159" w:hanging="245"/>
      </w:pPr>
    </w:lvl>
    <w:lvl w:ilvl="7">
      <w:numFmt w:val="bullet"/>
      <w:lvlText w:val="•"/>
      <w:lvlJc w:val="left"/>
      <w:pPr>
        <w:ind w:left="7166" w:hanging="245"/>
      </w:pPr>
    </w:lvl>
    <w:lvl w:ilvl="8">
      <w:numFmt w:val="bullet"/>
      <w:lvlText w:val="•"/>
      <w:lvlJc w:val="left"/>
      <w:pPr>
        <w:ind w:left="8173" w:hanging="245"/>
      </w:pPr>
    </w:lvl>
  </w:abstractNum>
  <w:abstractNum w:abstractNumId="8" w15:restartNumberingAfterBreak="0">
    <w:nsid w:val="0000040A"/>
    <w:multiLevelType w:val="multilevel"/>
    <w:tmpl w:val="0000088D"/>
    <w:lvl w:ilvl="0">
      <w:numFmt w:val="bullet"/>
      <w:lvlText w:val="-"/>
      <w:lvlJc w:val="left"/>
      <w:pPr>
        <w:ind w:left="3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245"/>
      </w:pPr>
    </w:lvl>
    <w:lvl w:ilvl="2">
      <w:numFmt w:val="bullet"/>
      <w:lvlText w:val="•"/>
      <w:lvlJc w:val="left"/>
      <w:pPr>
        <w:ind w:left="2309" w:hanging="245"/>
      </w:pPr>
    </w:lvl>
    <w:lvl w:ilvl="3">
      <w:numFmt w:val="bullet"/>
      <w:lvlText w:val="•"/>
      <w:lvlJc w:val="left"/>
      <w:pPr>
        <w:ind w:left="3293" w:hanging="245"/>
      </w:pPr>
    </w:lvl>
    <w:lvl w:ilvl="4">
      <w:numFmt w:val="bullet"/>
      <w:lvlText w:val="•"/>
      <w:lvlJc w:val="left"/>
      <w:pPr>
        <w:ind w:left="4278" w:hanging="245"/>
      </w:pPr>
    </w:lvl>
    <w:lvl w:ilvl="5">
      <w:numFmt w:val="bullet"/>
      <w:lvlText w:val="•"/>
      <w:lvlJc w:val="left"/>
      <w:pPr>
        <w:ind w:left="5263" w:hanging="245"/>
      </w:pPr>
    </w:lvl>
    <w:lvl w:ilvl="6">
      <w:numFmt w:val="bullet"/>
      <w:lvlText w:val="•"/>
      <w:lvlJc w:val="left"/>
      <w:pPr>
        <w:ind w:left="6247" w:hanging="245"/>
      </w:pPr>
    </w:lvl>
    <w:lvl w:ilvl="7">
      <w:numFmt w:val="bullet"/>
      <w:lvlText w:val="•"/>
      <w:lvlJc w:val="left"/>
      <w:pPr>
        <w:ind w:left="7232" w:hanging="245"/>
      </w:pPr>
    </w:lvl>
    <w:lvl w:ilvl="8">
      <w:numFmt w:val="bullet"/>
      <w:lvlText w:val="•"/>
      <w:lvlJc w:val="left"/>
      <w:pPr>
        <w:ind w:left="8217" w:hanging="245"/>
      </w:pPr>
    </w:lvl>
  </w:abstractNum>
  <w:abstractNum w:abstractNumId="9" w15:restartNumberingAfterBreak="0">
    <w:nsid w:val="0000040B"/>
    <w:multiLevelType w:val="multilevel"/>
    <w:tmpl w:val="0000088E"/>
    <w:lvl w:ilvl="0">
      <w:start w:val="1"/>
      <w:numFmt w:val="decimal"/>
      <w:lvlText w:val="%1)"/>
      <w:lvlJc w:val="left"/>
      <w:pPr>
        <w:ind w:left="348" w:hanging="42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425"/>
      </w:pPr>
    </w:lvl>
    <w:lvl w:ilvl="2">
      <w:numFmt w:val="bullet"/>
      <w:lvlText w:val="•"/>
      <w:lvlJc w:val="left"/>
      <w:pPr>
        <w:ind w:left="2309" w:hanging="425"/>
      </w:pPr>
    </w:lvl>
    <w:lvl w:ilvl="3">
      <w:numFmt w:val="bullet"/>
      <w:lvlText w:val="•"/>
      <w:lvlJc w:val="left"/>
      <w:pPr>
        <w:ind w:left="3293" w:hanging="425"/>
      </w:pPr>
    </w:lvl>
    <w:lvl w:ilvl="4">
      <w:numFmt w:val="bullet"/>
      <w:lvlText w:val="•"/>
      <w:lvlJc w:val="left"/>
      <w:pPr>
        <w:ind w:left="4278" w:hanging="425"/>
      </w:pPr>
    </w:lvl>
    <w:lvl w:ilvl="5">
      <w:numFmt w:val="bullet"/>
      <w:lvlText w:val="•"/>
      <w:lvlJc w:val="left"/>
      <w:pPr>
        <w:ind w:left="5263" w:hanging="425"/>
      </w:pPr>
    </w:lvl>
    <w:lvl w:ilvl="6">
      <w:numFmt w:val="bullet"/>
      <w:lvlText w:val="•"/>
      <w:lvlJc w:val="left"/>
      <w:pPr>
        <w:ind w:left="6247" w:hanging="425"/>
      </w:pPr>
    </w:lvl>
    <w:lvl w:ilvl="7">
      <w:numFmt w:val="bullet"/>
      <w:lvlText w:val="•"/>
      <w:lvlJc w:val="left"/>
      <w:pPr>
        <w:ind w:left="7232" w:hanging="425"/>
      </w:pPr>
    </w:lvl>
    <w:lvl w:ilvl="8">
      <w:numFmt w:val="bullet"/>
      <w:lvlText w:val="•"/>
      <w:lvlJc w:val="left"/>
      <w:pPr>
        <w:ind w:left="8217" w:hanging="425"/>
      </w:pPr>
    </w:lvl>
  </w:abstractNum>
  <w:abstractNum w:abstractNumId="10" w15:restartNumberingAfterBreak="0">
    <w:nsid w:val="0000040C"/>
    <w:multiLevelType w:val="multilevel"/>
    <w:tmpl w:val="0000088F"/>
    <w:lvl w:ilvl="0">
      <w:numFmt w:val="bullet"/>
      <w:lvlText w:val="-"/>
      <w:lvlJc w:val="left"/>
      <w:pPr>
        <w:ind w:left="3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245"/>
      </w:pPr>
    </w:lvl>
    <w:lvl w:ilvl="2">
      <w:numFmt w:val="bullet"/>
      <w:lvlText w:val="•"/>
      <w:lvlJc w:val="left"/>
      <w:pPr>
        <w:ind w:left="2309" w:hanging="245"/>
      </w:pPr>
    </w:lvl>
    <w:lvl w:ilvl="3">
      <w:numFmt w:val="bullet"/>
      <w:lvlText w:val="•"/>
      <w:lvlJc w:val="left"/>
      <w:pPr>
        <w:ind w:left="3293" w:hanging="245"/>
      </w:pPr>
    </w:lvl>
    <w:lvl w:ilvl="4">
      <w:numFmt w:val="bullet"/>
      <w:lvlText w:val="•"/>
      <w:lvlJc w:val="left"/>
      <w:pPr>
        <w:ind w:left="4278" w:hanging="245"/>
      </w:pPr>
    </w:lvl>
    <w:lvl w:ilvl="5">
      <w:numFmt w:val="bullet"/>
      <w:lvlText w:val="•"/>
      <w:lvlJc w:val="left"/>
      <w:pPr>
        <w:ind w:left="5263" w:hanging="245"/>
      </w:pPr>
    </w:lvl>
    <w:lvl w:ilvl="6">
      <w:numFmt w:val="bullet"/>
      <w:lvlText w:val="•"/>
      <w:lvlJc w:val="left"/>
      <w:pPr>
        <w:ind w:left="6247" w:hanging="245"/>
      </w:pPr>
    </w:lvl>
    <w:lvl w:ilvl="7">
      <w:numFmt w:val="bullet"/>
      <w:lvlText w:val="•"/>
      <w:lvlJc w:val="left"/>
      <w:pPr>
        <w:ind w:left="7232" w:hanging="245"/>
      </w:pPr>
    </w:lvl>
    <w:lvl w:ilvl="8">
      <w:numFmt w:val="bullet"/>
      <w:lvlText w:val="•"/>
      <w:lvlJc w:val="left"/>
      <w:pPr>
        <w:ind w:left="8217" w:hanging="245"/>
      </w:pPr>
    </w:lvl>
  </w:abstractNum>
  <w:abstractNum w:abstractNumId="11" w15:restartNumberingAfterBreak="0">
    <w:nsid w:val="0000040D"/>
    <w:multiLevelType w:val="multilevel"/>
    <w:tmpl w:val="00000890"/>
    <w:lvl w:ilvl="0">
      <w:start w:val="1"/>
      <w:numFmt w:val="decimal"/>
      <w:lvlText w:val="%1."/>
      <w:lvlJc w:val="left"/>
      <w:pPr>
        <w:ind w:left="120" w:hanging="312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312"/>
      </w:pPr>
    </w:lvl>
    <w:lvl w:ilvl="2">
      <w:numFmt w:val="bullet"/>
      <w:lvlText w:val="•"/>
      <w:lvlJc w:val="left"/>
      <w:pPr>
        <w:ind w:left="2133" w:hanging="312"/>
      </w:pPr>
    </w:lvl>
    <w:lvl w:ilvl="3">
      <w:numFmt w:val="bullet"/>
      <w:lvlText w:val="•"/>
      <w:lvlJc w:val="left"/>
      <w:pPr>
        <w:ind w:left="3139" w:hanging="312"/>
      </w:pPr>
    </w:lvl>
    <w:lvl w:ilvl="4">
      <w:numFmt w:val="bullet"/>
      <w:lvlText w:val="•"/>
      <w:lvlJc w:val="left"/>
      <w:pPr>
        <w:ind w:left="4146" w:hanging="312"/>
      </w:pPr>
    </w:lvl>
    <w:lvl w:ilvl="5">
      <w:numFmt w:val="bullet"/>
      <w:lvlText w:val="•"/>
      <w:lvlJc w:val="left"/>
      <w:pPr>
        <w:ind w:left="5153" w:hanging="312"/>
      </w:pPr>
    </w:lvl>
    <w:lvl w:ilvl="6">
      <w:numFmt w:val="bullet"/>
      <w:lvlText w:val="•"/>
      <w:lvlJc w:val="left"/>
      <w:pPr>
        <w:ind w:left="6159" w:hanging="312"/>
      </w:pPr>
    </w:lvl>
    <w:lvl w:ilvl="7">
      <w:numFmt w:val="bullet"/>
      <w:lvlText w:val="•"/>
      <w:lvlJc w:val="left"/>
      <w:pPr>
        <w:ind w:left="7166" w:hanging="312"/>
      </w:pPr>
    </w:lvl>
    <w:lvl w:ilvl="8">
      <w:numFmt w:val="bullet"/>
      <w:lvlText w:val="•"/>
      <w:lvlJc w:val="left"/>
      <w:pPr>
        <w:ind w:left="8173" w:hanging="312"/>
      </w:pPr>
    </w:lvl>
  </w:abstractNum>
  <w:abstractNum w:abstractNumId="12" w15:restartNumberingAfterBreak="0">
    <w:nsid w:val="0000040E"/>
    <w:multiLevelType w:val="multilevel"/>
    <w:tmpl w:val="00000891"/>
    <w:lvl w:ilvl="0">
      <w:start w:val="1"/>
      <w:numFmt w:val="lowerLetter"/>
      <w:lvlText w:val="%1)"/>
      <w:lvlJc w:val="left"/>
      <w:pPr>
        <w:ind w:left="1197" w:hanging="384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1"/>
      <w:numFmt w:val="decimal"/>
      <w:lvlText w:val="%2)"/>
      <w:lvlJc w:val="left"/>
      <w:pPr>
        <w:ind w:left="1866" w:hanging="425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2">
      <w:numFmt w:val="bullet"/>
      <w:lvlText w:val="•"/>
      <w:lvlJc w:val="left"/>
      <w:pPr>
        <w:ind w:left="2800" w:hanging="425"/>
      </w:pPr>
    </w:lvl>
    <w:lvl w:ilvl="3">
      <w:numFmt w:val="bullet"/>
      <w:lvlText w:val="•"/>
      <w:lvlJc w:val="left"/>
      <w:pPr>
        <w:ind w:left="3741" w:hanging="425"/>
      </w:pPr>
    </w:lvl>
    <w:lvl w:ilvl="4">
      <w:numFmt w:val="bullet"/>
      <w:lvlText w:val="•"/>
      <w:lvlJc w:val="left"/>
      <w:pPr>
        <w:ind w:left="4682" w:hanging="425"/>
      </w:pPr>
    </w:lvl>
    <w:lvl w:ilvl="5">
      <w:numFmt w:val="bullet"/>
      <w:lvlText w:val="•"/>
      <w:lvlJc w:val="left"/>
      <w:pPr>
        <w:ind w:left="5622" w:hanging="425"/>
      </w:pPr>
    </w:lvl>
    <w:lvl w:ilvl="6">
      <w:numFmt w:val="bullet"/>
      <w:lvlText w:val="•"/>
      <w:lvlJc w:val="left"/>
      <w:pPr>
        <w:ind w:left="6563" w:hanging="425"/>
      </w:pPr>
    </w:lvl>
    <w:lvl w:ilvl="7">
      <w:numFmt w:val="bullet"/>
      <w:lvlText w:val="•"/>
      <w:lvlJc w:val="left"/>
      <w:pPr>
        <w:ind w:left="7504" w:hanging="425"/>
      </w:pPr>
    </w:lvl>
    <w:lvl w:ilvl="8">
      <w:numFmt w:val="bullet"/>
      <w:lvlText w:val="•"/>
      <w:lvlJc w:val="left"/>
      <w:pPr>
        <w:ind w:left="8444" w:hanging="425"/>
      </w:pPr>
    </w:lvl>
  </w:abstractNum>
  <w:abstractNum w:abstractNumId="13" w15:restartNumberingAfterBreak="0">
    <w:nsid w:val="0000040F"/>
    <w:multiLevelType w:val="multilevel"/>
    <w:tmpl w:val="00000892"/>
    <w:lvl w:ilvl="0">
      <w:numFmt w:val="bullet"/>
      <w:lvlText w:val="-"/>
      <w:lvlJc w:val="left"/>
      <w:pPr>
        <w:ind w:left="1442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328" w:hanging="245"/>
      </w:pPr>
    </w:lvl>
    <w:lvl w:ilvl="2">
      <w:numFmt w:val="bullet"/>
      <w:lvlText w:val="•"/>
      <w:lvlJc w:val="left"/>
      <w:pPr>
        <w:ind w:left="3217" w:hanging="245"/>
      </w:pPr>
    </w:lvl>
    <w:lvl w:ilvl="3">
      <w:numFmt w:val="bullet"/>
      <w:lvlText w:val="•"/>
      <w:lvlJc w:val="left"/>
      <w:pPr>
        <w:ind w:left="4105" w:hanging="245"/>
      </w:pPr>
    </w:lvl>
    <w:lvl w:ilvl="4">
      <w:numFmt w:val="bullet"/>
      <w:lvlText w:val="•"/>
      <w:lvlJc w:val="left"/>
      <w:pPr>
        <w:ind w:left="4994" w:hanging="245"/>
      </w:pPr>
    </w:lvl>
    <w:lvl w:ilvl="5">
      <w:numFmt w:val="bullet"/>
      <w:lvlText w:val="•"/>
      <w:lvlJc w:val="left"/>
      <w:pPr>
        <w:ind w:left="5883" w:hanging="245"/>
      </w:pPr>
    </w:lvl>
    <w:lvl w:ilvl="6">
      <w:numFmt w:val="bullet"/>
      <w:lvlText w:val="•"/>
      <w:lvlJc w:val="left"/>
      <w:pPr>
        <w:ind w:left="6771" w:hanging="245"/>
      </w:pPr>
    </w:lvl>
    <w:lvl w:ilvl="7">
      <w:numFmt w:val="bullet"/>
      <w:lvlText w:val="•"/>
      <w:lvlJc w:val="left"/>
      <w:pPr>
        <w:ind w:left="7660" w:hanging="245"/>
      </w:pPr>
    </w:lvl>
    <w:lvl w:ilvl="8">
      <w:numFmt w:val="bullet"/>
      <w:lvlText w:val="•"/>
      <w:lvlJc w:val="left"/>
      <w:pPr>
        <w:ind w:left="8549" w:hanging="245"/>
      </w:pPr>
    </w:lvl>
  </w:abstractNum>
  <w:abstractNum w:abstractNumId="14" w15:restartNumberingAfterBreak="0">
    <w:nsid w:val="00000410"/>
    <w:multiLevelType w:val="multilevel"/>
    <w:tmpl w:val="00000893"/>
    <w:lvl w:ilvl="0">
      <w:numFmt w:val="bullet"/>
      <w:lvlText w:val="-"/>
      <w:lvlJc w:val="left"/>
      <w:pPr>
        <w:ind w:left="220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230" w:hanging="245"/>
      </w:pPr>
    </w:lvl>
    <w:lvl w:ilvl="2">
      <w:numFmt w:val="bullet"/>
      <w:lvlText w:val="•"/>
      <w:lvlJc w:val="left"/>
      <w:pPr>
        <w:ind w:left="2241" w:hanging="245"/>
      </w:pPr>
    </w:lvl>
    <w:lvl w:ilvl="3">
      <w:numFmt w:val="bullet"/>
      <w:lvlText w:val="•"/>
      <w:lvlJc w:val="left"/>
      <w:pPr>
        <w:ind w:left="3251" w:hanging="245"/>
      </w:pPr>
    </w:lvl>
    <w:lvl w:ilvl="4">
      <w:numFmt w:val="bullet"/>
      <w:lvlText w:val="•"/>
      <w:lvlJc w:val="left"/>
      <w:pPr>
        <w:ind w:left="4262" w:hanging="245"/>
      </w:pPr>
    </w:lvl>
    <w:lvl w:ilvl="5">
      <w:numFmt w:val="bullet"/>
      <w:lvlText w:val="•"/>
      <w:lvlJc w:val="left"/>
      <w:pPr>
        <w:ind w:left="5273" w:hanging="245"/>
      </w:pPr>
    </w:lvl>
    <w:lvl w:ilvl="6">
      <w:numFmt w:val="bullet"/>
      <w:lvlText w:val="•"/>
      <w:lvlJc w:val="left"/>
      <w:pPr>
        <w:ind w:left="6283" w:hanging="245"/>
      </w:pPr>
    </w:lvl>
    <w:lvl w:ilvl="7">
      <w:numFmt w:val="bullet"/>
      <w:lvlText w:val="•"/>
      <w:lvlJc w:val="left"/>
      <w:pPr>
        <w:ind w:left="7294" w:hanging="245"/>
      </w:pPr>
    </w:lvl>
    <w:lvl w:ilvl="8">
      <w:numFmt w:val="bullet"/>
      <w:lvlText w:val="•"/>
      <w:lvlJc w:val="left"/>
      <w:pPr>
        <w:ind w:left="8305" w:hanging="245"/>
      </w:pPr>
    </w:lvl>
  </w:abstractNum>
  <w:abstractNum w:abstractNumId="15" w15:restartNumberingAfterBreak="0">
    <w:nsid w:val="00000411"/>
    <w:multiLevelType w:val="multilevel"/>
    <w:tmpl w:val="00000894"/>
    <w:lvl w:ilvl="0">
      <w:start w:val="1"/>
      <w:numFmt w:val="decimal"/>
      <w:lvlText w:val="%1)"/>
      <w:lvlJc w:val="left"/>
      <w:pPr>
        <w:ind w:left="1274" w:hanging="30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2184" w:hanging="306"/>
      </w:pPr>
    </w:lvl>
    <w:lvl w:ilvl="2">
      <w:numFmt w:val="bullet"/>
      <w:lvlText w:val="•"/>
      <w:lvlJc w:val="left"/>
      <w:pPr>
        <w:ind w:left="3089" w:hanging="306"/>
      </w:pPr>
    </w:lvl>
    <w:lvl w:ilvl="3">
      <w:numFmt w:val="bullet"/>
      <w:lvlText w:val="•"/>
      <w:lvlJc w:val="left"/>
      <w:pPr>
        <w:ind w:left="3993" w:hanging="306"/>
      </w:pPr>
    </w:lvl>
    <w:lvl w:ilvl="4">
      <w:numFmt w:val="bullet"/>
      <w:lvlText w:val="•"/>
      <w:lvlJc w:val="left"/>
      <w:pPr>
        <w:ind w:left="4898" w:hanging="306"/>
      </w:pPr>
    </w:lvl>
    <w:lvl w:ilvl="5">
      <w:numFmt w:val="bullet"/>
      <w:lvlText w:val="•"/>
      <w:lvlJc w:val="left"/>
      <w:pPr>
        <w:ind w:left="5803" w:hanging="306"/>
      </w:pPr>
    </w:lvl>
    <w:lvl w:ilvl="6">
      <w:numFmt w:val="bullet"/>
      <w:lvlText w:val="•"/>
      <w:lvlJc w:val="left"/>
      <w:pPr>
        <w:ind w:left="6707" w:hanging="306"/>
      </w:pPr>
    </w:lvl>
    <w:lvl w:ilvl="7">
      <w:numFmt w:val="bullet"/>
      <w:lvlText w:val="•"/>
      <w:lvlJc w:val="left"/>
      <w:pPr>
        <w:ind w:left="7612" w:hanging="306"/>
      </w:pPr>
    </w:lvl>
    <w:lvl w:ilvl="8">
      <w:numFmt w:val="bullet"/>
      <w:lvlText w:val="•"/>
      <w:lvlJc w:val="left"/>
      <w:pPr>
        <w:ind w:left="8517" w:hanging="306"/>
      </w:pPr>
    </w:lvl>
  </w:abstractNum>
  <w:abstractNum w:abstractNumId="16" w15:restartNumberingAfterBreak="0">
    <w:nsid w:val="00000412"/>
    <w:multiLevelType w:val="multilevel"/>
    <w:tmpl w:val="00000895"/>
    <w:lvl w:ilvl="0">
      <w:numFmt w:val="bullet"/>
      <w:lvlText w:val="–"/>
      <w:lvlJc w:val="left"/>
      <w:pPr>
        <w:ind w:left="220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-"/>
      <w:lvlJc w:val="left"/>
      <w:pPr>
        <w:ind w:left="4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1538" w:hanging="245"/>
      </w:pPr>
    </w:lvl>
    <w:lvl w:ilvl="3">
      <w:numFmt w:val="bullet"/>
      <w:lvlText w:val="•"/>
      <w:lvlJc w:val="left"/>
      <w:pPr>
        <w:ind w:left="2636" w:hanging="245"/>
      </w:pPr>
    </w:lvl>
    <w:lvl w:ilvl="4">
      <w:numFmt w:val="bullet"/>
      <w:lvlText w:val="•"/>
      <w:lvlJc w:val="left"/>
      <w:pPr>
        <w:ind w:left="3735" w:hanging="245"/>
      </w:pPr>
    </w:lvl>
    <w:lvl w:ilvl="5">
      <w:numFmt w:val="bullet"/>
      <w:lvlText w:val="•"/>
      <w:lvlJc w:val="left"/>
      <w:pPr>
        <w:ind w:left="4833" w:hanging="245"/>
      </w:pPr>
    </w:lvl>
    <w:lvl w:ilvl="6">
      <w:numFmt w:val="bullet"/>
      <w:lvlText w:val="•"/>
      <w:lvlJc w:val="left"/>
      <w:pPr>
        <w:ind w:left="5932" w:hanging="245"/>
      </w:pPr>
    </w:lvl>
    <w:lvl w:ilvl="7">
      <w:numFmt w:val="bullet"/>
      <w:lvlText w:val="•"/>
      <w:lvlJc w:val="left"/>
      <w:pPr>
        <w:ind w:left="7030" w:hanging="245"/>
      </w:pPr>
    </w:lvl>
    <w:lvl w:ilvl="8">
      <w:numFmt w:val="bullet"/>
      <w:lvlText w:val="•"/>
      <w:lvlJc w:val="left"/>
      <w:pPr>
        <w:ind w:left="8129" w:hanging="245"/>
      </w:pPr>
    </w:lvl>
  </w:abstractNum>
  <w:abstractNum w:abstractNumId="17" w15:restartNumberingAfterBreak="0">
    <w:nsid w:val="00000413"/>
    <w:multiLevelType w:val="multilevel"/>
    <w:tmpl w:val="00000896"/>
    <w:lvl w:ilvl="0">
      <w:start w:val="3"/>
      <w:numFmt w:val="decimal"/>
      <w:lvlText w:val="%1"/>
      <w:lvlJc w:val="left"/>
      <w:pPr>
        <w:ind w:left="1828" w:hanging="631"/>
      </w:pPr>
    </w:lvl>
    <w:lvl w:ilvl="1">
      <w:start w:val="5"/>
      <w:numFmt w:val="decimal"/>
      <w:lvlText w:val="%1.%2"/>
      <w:lvlJc w:val="left"/>
      <w:pPr>
        <w:ind w:left="1828" w:hanging="631"/>
      </w:pPr>
    </w:lvl>
    <w:lvl w:ilvl="2">
      <w:start w:val="2"/>
      <w:numFmt w:val="decimal"/>
      <w:lvlText w:val="%1.%2.%3"/>
      <w:lvlJc w:val="left"/>
      <w:pPr>
        <w:ind w:left="1828" w:hanging="631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3">
      <w:start w:val="1"/>
      <w:numFmt w:val="decimal"/>
      <w:lvlText w:val="%4)"/>
      <w:lvlJc w:val="left"/>
      <w:pPr>
        <w:ind w:left="1502" w:hanging="305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4">
      <w:start w:val="1"/>
      <w:numFmt w:val="decimal"/>
      <w:lvlText w:val="%5"/>
      <w:lvlJc w:val="left"/>
      <w:pPr>
        <w:ind w:left="1970" w:hanging="214"/>
      </w:pPr>
      <w:rPr>
        <w:rFonts w:ascii="Times New Roman" w:hAnsi="Times New Roman" w:cs="Times New Roman"/>
        <w:b w:val="0"/>
        <w:bCs w:val="0"/>
        <w:w w:val="100"/>
        <w:sz w:val="24"/>
        <w:szCs w:val="24"/>
      </w:rPr>
    </w:lvl>
    <w:lvl w:ilvl="5">
      <w:numFmt w:val="bullet"/>
      <w:lvlText w:val="•"/>
      <w:lvlJc w:val="left"/>
      <w:pPr>
        <w:ind w:left="5109" w:hanging="214"/>
      </w:pPr>
    </w:lvl>
    <w:lvl w:ilvl="6">
      <w:numFmt w:val="bullet"/>
      <w:lvlText w:val="•"/>
      <w:lvlJc w:val="left"/>
      <w:pPr>
        <w:ind w:left="6153" w:hanging="214"/>
      </w:pPr>
    </w:lvl>
    <w:lvl w:ilvl="7">
      <w:numFmt w:val="bullet"/>
      <w:lvlText w:val="•"/>
      <w:lvlJc w:val="left"/>
      <w:pPr>
        <w:ind w:left="7196" w:hanging="214"/>
      </w:pPr>
    </w:lvl>
    <w:lvl w:ilvl="8">
      <w:numFmt w:val="bullet"/>
      <w:lvlText w:val="•"/>
      <w:lvlJc w:val="left"/>
      <w:pPr>
        <w:ind w:left="8239" w:hanging="214"/>
      </w:pPr>
    </w:lvl>
  </w:abstractNum>
  <w:abstractNum w:abstractNumId="18" w15:restartNumberingAfterBreak="0">
    <w:nsid w:val="00000414"/>
    <w:multiLevelType w:val="multilevel"/>
    <w:tmpl w:val="00000897"/>
    <w:lvl w:ilvl="0">
      <w:numFmt w:val="bullet"/>
      <w:lvlText w:val="-"/>
      <w:lvlJc w:val="left"/>
      <w:pPr>
        <w:ind w:left="1955" w:hanging="140"/>
      </w:pPr>
      <w:rPr>
        <w:rFonts w:ascii="Times New Roman" w:hAnsi="Times New Roman" w:cs="Times New Roman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2796" w:hanging="140"/>
      </w:pPr>
    </w:lvl>
    <w:lvl w:ilvl="2">
      <w:numFmt w:val="bullet"/>
      <w:lvlText w:val="•"/>
      <w:lvlJc w:val="left"/>
      <w:pPr>
        <w:ind w:left="3633" w:hanging="140"/>
      </w:pPr>
    </w:lvl>
    <w:lvl w:ilvl="3">
      <w:numFmt w:val="bullet"/>
      <w:lvlText w:val="•"/>
      <w:lvlJc w:val="left"/>
      <w:pPr>
        <w:ind w:left="4469" w:hanging="140"/>
      </w:pPr>
    </w:lvl>
    <w:lvl w:ilvl="4">
      <w:numFmt w:val="bullet"/>
      <w:lvlText w:val="•"/>
      <w:lvlJc w:val="left"/>
      <w:pPr>
        <w:ind w:left="5306" w:hanging="140"/>
      </w:pPr>
    </w:lvl>
    <w:lvl w:ilvl="5">
      <w:numFmt w:val="bullet"/>
      <w:lvlText w:val="•"/>
      <w:lvlJc w:val="left"/>
      <w:pPr>
        <w:ind w:left="6143" w:hanging="140"/>
      </w:pPr>
    </w:lvl>
    <w:lvl w:ilvl="6">
      <w:numFmt w:val="bullet"/>
      <w:lvlText w:val="•"/>
      <w:lvlJc w:val="left"/>
      <w:pPr>
        <w:ind w:left="6979" w:hanging="140"/>
      </w:pPr>
    </w:lvl>
    <w:lvl w:ilvl="7">
      <w:numFmt w:val="bullet"/>
      <w:lvlText w:val="•"/>
      <w:lvlJc w:val="left"/>
      <w:pPr>
        <w:ind w:left="7816" w:hanging="140"/>
      </w:pPr>
    </w:lvl>
    <w:lvl w:ilvl="8">
      <w:numFmt w:val="bullet"/>
      <w:lvlText w:val="•"/>
      <w:lvlJc w:val="left"/>
      <w:pPr>
        <w:ind w:left="8653" w:hanging="140"/>
      </w:pPr>
    </w:lvl>
  </w:abstractNum>
  <w:abstractNum w:abstractNumId="19" w15:restartNumberingAfterBreak="0">
    <w:nsid w:val="00000415"/>
    <w:multiLevelType w:val="multilevel"/>
    <w:tmpl w:val="00000898"/>
    <w:lvl w:ilvl="0">
      <w:start w:val="1"/>
      <w:numFmt w:val="decimal"/>
      <w:lvlText w:val="%1)"/>
      <w:lvlJc w:val="left"/>
      <w:pPr>
        <w:ind w:left="1461" w:hanging="30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346" w:hanging="305"/>
      </w:pPr>
    </w:lvl>
    <w:lvl w:ilvl="2">
      <w:numFmt w:val="bullet"/>
      <w:lvlText w:val="•"/>
      <w:lvlJc w:val="left"/>
      <w:pPr>
        <w:ind w:left="3233" w:hanging="305"/>
      </w:pPr>
    </w:lvl>
    <w:lvl w:ilvl="3">
      <w:numFmt w:val="bullet"/>
      <w:lvlText w:val="•"/>
      <w:lvlJc w:val="left"/>
      <w:pPr>
        <w:ind w:left="4119" w:hanging="305"/>
      </w:pPr>
    </w:lvl>
    <w:lvl w:ilvl="4">
      <w:numFmt w:val="bullet"/>
      <w:lvlText w:val="•"/>
      <w:lvlJc w:val="left"/>
      <w:pPr>
        <w:ind w:left="5006" w:hanging="305"/>
      </w:pPr>
    </w:lvl>
    <w:lvl w:ilvl="5">
      <w:numFmt w:val="bullet"/>
      <w:lvlText w:val="•"/>
      <w:lvlJc w:val="left"/>
      <w:pPr>
        <w:ind w:left="5893" w:hanging="305"/>
      </w:pPr>
    </w:lvl>
    <w:lvl w:ilvl="6">
      <w:numFmt w:val="bullet"/>
      <w:lvlText w:val="•"/>
      <w:lvlJc w:val="left"/>
      <w:pPr>
        <w:ind w:left="6779" w:hanging="305"/>
      </w:pPr>
    </w:lvl>
    <w:lvl w:ilvl="7">
      <w:numFmt w:val="bullet"/>
      <w:lvlText w:val="•"/>
      <w:lvlJc w:val="left"/>
      <w:pPr>
        <w:ind w:left="7666" w:hanging="305"/>
      </w:pPr>
    </w:lvl>
    <w:lvl w:ilvl="8">
      <w:numFmt w:val="bullet"/>
      <w:lvlText w:val="•"/>
      <w:lvlJc w:val="left"/>
      <w:pPr>
        <w:ind w:left="8553" w:hanging="305"/>
      </w:pPr>
    </w:lvl>
  </w:abstractNum>
  <w:abstractNum w:abstractNumId="20" w15:restartNumberingAfterBreak="0">
    <w:nsid w:val="00000416"/>
    <w:multiLevelType w:val="multilevel"/>
    <w:tmpl w:val="00000899"/>
    <w:lvl w:ilvl="0">
      <w:start w:val="1"/>
      <w:numFmt w:val="decimal"/>
      <w:lvlText w:val="[%1]"/>
      <w:lvlJc w:val="left"/>
      <w:pPr>
        <w:ind w:left="220" w:hanging="365"/>
      </w:pPr>
      <w:rPr>
        <w:rFonts w:ascii="Times New Roman" w:hAnsi="Times New Roman" w:cs="Times New Roman"/>
        <w:b w:val="0"/>
        <w:bCs w:val="0"/>
        <w:spacing w:val="0"/>
        <w:w w:val="99"/>
        <w:sz w:val="24"/>
        <w:szCs w:val="24"/>
      </w:rPr>
    </w:lvl>
    <w:lvl w:ilvl="1">
      <w:numFmt w:val="bullet"/>
      <w:lvlText w:val="•"/>
      <w:lvlJc w:val="left"/>
      <w:pPr>
        <w:ind w:left="1230" w:hanging="365"/>
      </w:pPr>
    </w:lvl>
    <w:lvl w:ilvl="2">
      <w:numFmt w:val="bullet"/>
      <w:lvlText w:val="•"/>
      <w:lvlJc w:val="left"/>
      <w:pPr>
        <w:ind w:left="2241" w:hanging="365"/>
      </w:pPr>
    </w:lvl>
    <w:lvl w:ilvl="3">
      <w:numFmt w:val="bullet"/>
      <w:lvlText w:val="•"/>
      <w:lvlJc w:val="left"/>
      <w:pPr>
        <w:ind w:left="3251" w:hanging="365"/>
      </w:pPr>
    </w:lvl>
    <w:lvl w:ilvl="4">
      <w:numFmt w:val="bullet"/>
      <w:lvlText w:val="•"/>
      <w:lvlJc w:val="left"/>
      <w:pPr>
        <w:ind w:left="4262" w:hanging="365"/>
      </w:pPr>
    </w:lvl>
    <w:lvl w:ilvl="5">
      <w:numFmt w:val="bullet"/>
      <w:lvlText w:val="•"/>
      <w:lvlJc w:val="left"/>
      <w:pPr>
        <w:ind w:left="5273" w:hanging="365"/>
      </w:pPr>
    </w:lvl>
    <w:lvl w:ilvl="6">
      <w:numFmt w:val="bullet"/>
      <w:lvlText w:val="•"/>
      <w:lvlJc w:val="left"/>
      <w:pPr>
        <w:ind w:left="6283" w:hanging="365"/>
      </w:pPr>
    </w:lvl>
    <w:lvl w:ilvl="7">
      <w:numFmt w:val="bullet"/>
      <w:lvlText w:val="•"/>
      <w:lvlJc w:val="left"/>
      <w:pPr>
        <w:ind w:left="7294" w:hanging="365"/>
      </w:pPr>
    </w:lvl>
    <w:lvl w:ilvl="8">
      <w:numFmt w:val="bullet"/>
      <w:lvlText w:val="•"/>
      <w:lvlJc w:val="left"/>
      <w:pPr>
        <w:ind w:left="8305" w:hanging="365"/>
      </w:pPr>
    </w:lvl>
  </w:abstractNum>
  <w:abstractNum w:abstractNumId="21" w15:restartNumberingAfterBreak="0">
    <w:nsid w:val="00000417"/>
    <w:multiLevelType w:val="multilevel"/>
    <w:tmpl w:val="0000089A"/>
    <w:lvl w:ilvl="0">
      <w:start w:val="3"/>
      <w:numFmt w:val="decimal"/>
      <w:lvlText w:val="%1"/>
      <w:lvlJc w:val="left"/>
      <w:pPr>
        <w:ind w:left="1619" w:hanging="423"/>
      </w:pPr>
    </w:lvl>
    <w:lvl w:ilvl="1">
      <w:start w:val="6"/>
      <w:numFmt w:val="decimal"/>
      <w:lvlText w:val="%1.%2"/>
      <w:lvlJc w:val="left"/>
      <w:pPr>
        <w:ind w:left="1619" w:hanging="423"/>
      </w:pPr>
      <w:rPr>
        <w:rFonts w:ascii="Times New Roman" w:hAnsi="Times New Roman" w:cs="Times New Roman"/>
        <w:b/>
        <w:bCs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828" w:hanging="632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3710" w:hanging="632"/>
      </w:pPr>
    </w:lvl>
    <w:lvl w:ilvl="4">
      <w:numFmt w:val="bullet"/>
      <w:lvlText w:val="•"/>
      <w:lvlJc w:val="left"/>
      <w:pPr>
        <w:ind w:left="4655" w:hanging="632"/>
      </w:pPr>
    </w:lvl>
    <w:lvl w:ilvl="5">
      <w:numFmt w:val="bullet"/>
      <w:lvlText w:val="•"/>
      <w:lvlJc w:val="left"/>
      <w:pPr>
        <w:ind w:left="5600" w:hanging="632"/>
      </w:pPr>
    </w:lvl>
    <w:lvl w:ilvl="6">
      <w:numFmt w:val="bullet"/>
      <w:lvlText w:val="•"/>
      <w:lvlJc w:val="left"/>
      <w:pPr>
        <w:ind w:left="6545" w:hanging="632"/>
      </w:pPr>
    </w:lvl>
    <w:lvl w:ilvl="7">
      <w:numFmt w:val="bullet"/>
      <w:lvlText w:val="•"/>
      <w:lvlJc w:val="left"/>
      <w:pPr>
        <w:ind w:left="7490" w:hanging="632"/>
      </w:pPr>
    </w:lvl>
    <w:lvl w:ilvl="8">
      <w:numFmt w:val="bullet"/>
      <w:lvlText w:val="•"/>
      <w:lvlJc w:val="left"/>
      <w:pPr>
        <w:ind w:left="8436" w:hanging="632"/>
      </w:pPr>
    </w:lvl>
  </w:abstractNum>
  <w:abstractNum w:abstractNumId="22" w15:restartNumberingAfterBreak="0">
    <w:nsid w:val="00000418"/>
    <w:multiLevelType w:val="multilevel"/>
    <w:tmpl w:val="0000089B"/>
    <w:lvl w:ilvl="0">
      <w:start w:val="1"/>
      <w:numFmt w:val="decimal"/>
      <w:lvlText w:val="%1)"/>
      <w:lvlJc w:val="left"/>
      <w:pPr>
        <w:ind w:left="1502" w:hanging="30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2382" w:hanging="306"/>
      </w:pPr>
    </w:lvl>
    <w:lvl w:ilvl="2">
      <w:numFmt w:val="bullet"/>
      <w:lvlText w:val="•"/>
      <w:lvlJc w:val="left"/>
      <w:pPr>
        <w:ind w:left="3265" w:hanging="306"/>
      </w:pPr>
    </w:lvl>
    <w:lvl w:ilvl="3">
      <w:numFmt w:val="bullet"/>
      <w:lvlText w:val="•"/>
      <w:lvlJc w:val="left"/>
      <w:pPr>
        <w:ind w:left="4147" w:hanging="306"/>
      </w:pPr>
    </w:lvl>
    <w:lvl w:ilvl="4">
      <w:numFmt w:val="bullet"/>
      <w:lvlText w:val="•"/>
      <w:lvlJc w:val="left"/>
      <w:pPr>
        <w:ind w:left="5030" w:hanging="306"/>
      </w:pPr>
    </w:lvl>
    <w:lvl w:ilvl="5">
      <w:numFmt w:val="bullet"/>
      <w:lvlText w:val="•"/>
      <w:lvlJc w:val="left"/>
      <w:pPr>
        <w:ind w:left="5913" w:hanging="306"/>
      </w:pPr>
    </w:lvl>
    <w:lvl w:ilvl="6">
      <w:numFmt w:val="bullet"/>
      <w:lvlText w:val="•"/>
      <w:lvlJc w:val="left"/>
      <w:pPr>
        <w:ind w:left="6795" w:hanging="306"/>
      </w:pPr>
    </w:lvl>
    <w:lvl w:ilvl="7">
      <w:numFmt w:val="bullet"/>
      <w:lvlText w:val="•"/>
      <w:lvlJc w:val="left"/>
      <w:pPr>
        <w:ind w:left="7678" w:hanging="306"/>
      </w:pPr>
    </w:lvl>
    <w:lvl w:ilvl="8">
      <w:numFmt w:val="bullet"/>
      <w:lvlText w:val="•"/>
      <w:lvlJc w:val="left"/>
      <w:pPr>
        <w:ind w:left="8561" w:hanging="306"/>
      </w:pPr>
    </w:lvl>
  </w:abstractNum>
  <w:abstractNum w:abstractNumId="23" w15:restartNumberingAfterBreak="0">
    <w:nsid w:val="00000419"/>
    <w:multiLevelType w:val="multilevel"/>
    <w:tmpl w:val="0000089C"/>
    <w:lvl w:ilvl="0">
      <w:numFmt w:val="bullet"/>
      <w:lvlText w:val="-"/>
      <w:lvlJc w:val="left"/>
      <w:pPr>
        <w:ind w:left="448" w:hanging="164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428" w:hanging="164"/>
      </w:pPr>
    </w:lvl>
    <w:lvl w:ilvl="2">
      <w:numFmt w:val="bullet"/>
      <w:lvlText w:val="•"/>
      <w:lvlJc w:val="left"/>
      <w:pPr>
        <w:ind w:left="2417" w:hanging="164"/>
      </w:pPr>
    </w:lvl>
    <w:lvl w:ilvl="3">
      <w:numFmt w:val="bullet"/>
      <w:lvlText w:val="•"/>
      <w:lvlJc w:val="left"/>
      <w:pPr>
        <w:ind w:left="3405" w:hanging="164"/>
      </w:pPr>
    </w:lvl>
    <w:lvl w:ilvl="4">
      <w:numFmt w:val="bullet"/>
      <w:lvlText w:val="•"/>
      <w:lvlJc w:val="left"/>
      <w:pPr>
        <w:ind w:left="4394" w:hanging="164"/>
      </w:pPr>
    </w:lvl>
    <w:lvl w:ilvl="5">
      <w:numFmt w:val="bullet"/>
      <w:lvlText w:val="•"/>
      <w:lvlJc w:val="left"/>
      <w:pPr>
        <w:ind w:left="5383" w:hanging="164"/>
      </w:pPr>
    </w:lvl>
    <w:lvl w:ilvl="6">
      <w:numFmt w:val="bullet"/>
      <w:lvlText w:val="•"/>
      <w:lvlJc w:val="left"/>
      <w:pPr>
        <w:ind w:left="6371" w:hanging="164"/>
      </w:pPr>
    </w:lvl>
    <w:lvl w:ilvl="7">
      <w:numFmt w:val="bullet"/>
      <w:lvlText w:val="•"/>
      <w:lvlJc w:val="left"/>
      <w:pPr>
        <w:ind w:left="7360" w:hanging="164"/>
      </w:pPr>
    </w:lvl>
    <w:lvl w:ilvl="8">
      <w:numFmt w:val="bullet"/>
      <w:lvlText w:val="•"/>
      <w:lvlJc w:val="left"/>
      <w:pPr>
        <w:ind w:left="8349" w:hanging="164"/>
      </w:pPr>
    </w:lvl>
  </w:abstractNum>
  <w:abstractNum w:abstractNumId="24" w15:restartNumberingAfterBreak="0">
    <w:nsid w:val="0000041A"/>
    <w:multiLevelType w:val="multilevel"/>
    <w:tmpl w:val="0000089D"/>
    <w:lvl w:ilvl="0">
      <w:start w:val="1"/>
      <w:numFmt w:val="decimal"/>
      <w:lvlText w:val="%1)"/>
      <w:lvlJc w:val="left"/>
      <w:pPr>
        <w:ind w:left="393" w:hanging="329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02" w:hanging="329"/>
      </w:pPr>
    </w:lvl>
    <w:lvl w:ilvl="2">
      <w:numFmt w:val="bullet"/>
      <w:lvlText w:val="•"/>
      <w:lvlJc w:val="left"/>
      <w:pPr>
        <w:ind w:left="2204" w:hanging="329"/>
      </w:pPr>
    </w:lvl>
    <w:lvl w:ilvl="3">
      <w:numFmt w:val="bullet"/>
      <w:lvlText w:val="•"/>
      <w:lvlJc w:val="left"/>
      <w:pPr>
        <w:ind w:left="3106" w:hanging="329"/>
      </w:pPr>
    </w:lvl>
    <w:lvl w:ilvl="4">
      <w:numFmt w:val="bullet"/>
      <w:lvlText w:val="•"/>
      <w:lvlJc w:val="left"/>
      <w:pPr>
        <w:ind w:left="4008" w:hanging="329"/>
      </w:pPr>
    </w:lvl>
    <w:lvl w:ilvl="5">
      <w:numFmt w:val="bullet"/>
      <w:lvlText w:val="•"/>
      <w:lvlJc w:val="left"/>
      <w:pPr>
        <w:ind w:left="4911" w:hanging="329"/>
      </w:pPr>
    </w:lvl>
    <w:lvl w:ilvl="6">
      <w:numFmt w:val="bullet"/>
      <w:lvlText w:val="•"/>
      <w:lvlJc w:val="left"/>
      <w:pPr>
        <w:ind w:left="5813" w:hanging="329"/>
      </w:pPr>
    </w:lvl>
    <w:lvl w:ilvl="7">
      <w:numFmt w:val="bullet"/>
      <w:lvlText w:val="•"/>
      <w:lvlJc w:val="left"/>
      <w:pPr>
        <w:ind w:left="6715" w:hanging="329"/>
      </w:pPr>
    </w:lvl>
    <w:lvl w:ilvl="8">
      <w:numFmt w:val="bullet"/>
      <w:lvlText w:val="•"/>
      <w:lvlJc w:val="left"/>
      <w:pPr>
        <w:ind w:left="7617" w:hanging="329"/>
      </w:pPr>
    </w:lvl>
  </w:abstractNum>
  <w:abstractNum w:abstractNumId="25" w15:restartNumberingAfterBreak="0">
    <w:nsid w:val="0000041B"/>
    <w:multiLevelType w:val="multilevel"/>
    <w:tmpl w:val="0000089E"/>
    <w:lvl w:ilvl="0">
      <w:numFmt w:val="bullet"/>
      <w:lvlText w:val="-"/>
      <w:lvlJc w:val="left"/>
      <w:pPr>
        <w:ind w:left="1360" w:hanging="164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256" w:hanging="164"/>
      </w:pPr>
    </w:lvl>
    <w:lvl w:ilvl="2">
      <w:numFmt w:val="bullet"/>
      <w:lvlText w:val="•"/>
      <w:lvlJc w:val="left"/>
      <w:pPr>
        <w:ind w:left="3153" w:hanging="164"/>
      </w:pPr>
    </w:lvl>
    <w:lvl w:ilvl="3">
      <w:numFmt w:val="bullet"/>
      <w:lvlText w:val="•"/>
      <w:lvlJc w:val="left"/>
      <w:pPr>
        <w:ind w:left="4049" w:hanging="164"/>
      </w:pPr>
    </w:lvl>
    <w:lvl w:ilvl="4">
      <w:numFmt w:val="bullet"/>
      <w:lvlText w:val="•"/>
      <w:lvlJc w:val="left"/>
      <w:pPr>
        <w:ind w:left="4946" w:hanging="164"/>
      </w:pPr>
    </w:lvl>
    <w:lvl w:ilvl="5">
      <w:numFmt w:val="bullet"/>
      <w:lvlText w:val="•"/>
      <w:lvlJc w:val="left"/>
      <w:pPr>
        <w:ind w:left="5843" w:hanging="164"/>
      </w:pPr>
    </w:lvl>
    <w:lvl w:ilvl="6">
      <w:numFmt w:val="bullet"/>
      <w:lvlText w:val="•"/>
      <w:lvlJc w:val="left"/>
      <w:pPr>
        <w:ind w:left="6739" w:hanging="164"/>
      </w:pPr>
    </w:lvl>
    <w:lvl w:ilvl="7">
      <w:numFmt w:val="bullet"/>
      <w:lvlText w:val="•"/>
      <w:lvlJc w:val="left"/>
      <w:pPr>
        <w:ind w:left="7636" w:hanging="164"/>
      </w:pPr>
    </w:lvl>
    <w:lvl w:ilvl="8">
      <w:numFmt w:val="bullet"/>
      <w:lvlText w:val="•"/>
      <w:lvlJc w:val="left"/>
      <w:pPr>
        <w:ind w:left="8533" w:hanging="164"/>
      </w:pPr>
    </w:lvl>
  </w:abstractNum>
  <w:abstractNum w:abstractNumId="26" w15:restartNumberingAfterBreak="0">
    <w:nsid w:val="0000041C"/>
    <w:multiLevelType w:val="multilevel"/>
    <w:tmpl w:val="0000089F"/>
    <w:lvl w:ilvl="0">
      <w:start w:val="1"/>
      <w:numFmt w:val="decimal"/>
      <w:lvlText w:val="%1)"/>
      <w:lvlJc w:val="left"/>
      <w:pPr>
        <w:ind w:left="220" w:hanging="317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1230" w:hanging="317"/>
      </w:pPr>
    </w:lvl>
    <w:lvl w:ilvl="2">
      <w:numFmt w:val="bullet"/>
      <w:lvlText w:val="•"/>
      <w:lvlJc w:val="left"/>
      <w:pPr>
        <w:ind w:left="2241" w:hanging="317"/>
      </w:pPr>
    </w:lvl>
    <w:lvl w:ilvl="3">
      <w:numFmt w:val="bullet"/>
      <w:lvlText w:val="•"/>
      <w:lvlJc w:val="left"/>
      <w:pPr>
        <w:ind w:left="3251" w:hanging="317"/>
      </w:pPr>
    </w:lvl>
    <w:lvl w:ilvl="4">
      <w:numFmt w:val="bullet"/>
      <w:lvlText w:val="•"/>
      <w:lvlJc w:val="left"/>
      <w:pPr>
        <w:ind w:left="4262" w:hanging="317"/>
      </w:pPr>
    </w:lvl>
    <w:lvl w:ilvl="5">
      <w:numFmt w:val="bullet"/>
      <w:lvlText w:val="•"/>
      <w:lvlJc w:val="left"/>
      <w:pPr>
        <w:ind w:left="5273" w:hanging="317"/>
      </w:pPr>
    </w:lvl>
    <w:lvl w:ilvl="6">
      <w:numFmt w:val="bullet"/>
      <w:lvlText w:val="•"/>
      <w:lvlJc w:val="left"/>
      <w:pPr>
        <w:ind w:left="6283" w:hanging="317"/>
      </w:pPr>
    </w:lvl>
    <w:lvl w:ilvl="7">
      <w:numFmt w:val="bullet"/>
      <w:lvlText w:val="•"/>
      <w:lvlJc w:val="left"/>
      <w:pPr>
        <w:ind w:left="7294" w:hanging="317"/>
      </w:pPr>
    </w:lvl>
    <w:lvl w:ilvl="8">
      <w:numFmt w:val="bullet"/>
      <w:lvlText w:val="•"/>
      <w:lvlJc w:val="left"/>
      <w:pPr>
        <w:ind w:left="8305" w:hanging="317"/>
      </w:pPr>
    </w:lvl>
  </w:abstractNum>
  <w:abstractNum w:abstractNumId="27" w15:restartNumberingAfterBreak="0">
    <w:nsid w:val="0000041D"/>
    <w:multiLevelType w:val="multilevel"/>
    <w:tmpl w:val="000008A0"/>
    <w:lvl w:ilvl="0">
      <w:start w:val="1"/>
      <w:numFmt w:val="decimal"/>
      <w:lvlText w:val="%1"/>
      <w:lvlJc w:val="left"/>
      <w:pPr>
        <w:ind w:left="220" w:hanging="262"/>
      </w:pPr>
      <w:rPr>
        <w:b w:val="0"/>
        <w:bCs w:val="0"/>
        <w:w w:val="100"/>
      </w:rPr>
    </w:lvl>
    <w:lvl w:ilvl="1">
      <w:numFmt w:val="bullet"/>
      <w:lvlText w:val="•"/>
      <w:lvlJc w:val="left"/>
      <w:pPr>
        <w:ind w:left="1230" w:hanging="262"/>
      </w:pPr>
    </w:lvl>
    <w:lvl w:ilvl="2">
      <w:numFmt w:val="bullet"/>
      <w:lvlText w:val="•"/>
      <w:lvlJc w:val="left"/>
      <w:pPr>
        <w:ind w:left="2241" w:hanging="262"/>
      </w:pPr>
    </w:lvl>
    <w:lvl w:ilvl="3">
      <w:numFmt w:val="bullet"/>
      <w:lvlText w:val="•"/>
      <w:lvlJc w:val="left"/>
      <w:pPr>
        <w:ind w:left="3251" w:hanging="262"/>
      </w:pPr>
    </w:lvl>
    <w:lvl w:ilvl="4">
      <w:numFmt w:val="bullet"/>
      <w:lvlText w:val="•"/>
      <w:lvlJc w:val="left"/>
      <w:pPr>
        <w:ind w:left="4262" w:hanging="262"/>
      </w:pPr>
    </w:lvl>
    <w:lvl w:ilvl="5">
      <w:numFmt w:val="bullet"/>
      <w:lvlText w:val="•"/>
      <w:lvlJc w:val="left"/>
      <w:pPr>
        <w:ind w:left="5273" w:hanging="262"/>
      </w:pPr>
    </w:lvl>
    <w:lvl w:ilvl="6">
      <w:numFmt w:val="bullet"/>
      <w:lvlText w:val="•"/>
      <w:lvlJc w:val="left"/>
      <w:pPr>
        <w:ind w:left="6283" w:hanging="262"/>
      </w:pPr>
    </w:lvl>
    <w:lvl w:ilvl="7">
      <w:numFmt w:val="bullet"/>
      <w:lvlText w:val="•"/>
      <w:lvlJc w:val="left"/>
      <w:pPr>
        <w:ind w:left="7294" w:hanging="262"/>
      </w:pPr>
    </w:lvl>
    <w:lvl w:ilvl="8">
      <w:numFmt w:val="bullet"/>
      <w:lvlText w:val="•"/>
      <w:lvlJc w:val="left"/>
      <w:pPr>
        <w:ind w:left="8305" w:hanging="262"/>
      </w:pPr>
    </w:lvl>
  </w:abstractNum>
  <w:abstractNum w:abstractNumId="28" w15:restartNumberingAfterBreak="0">
    <w:nsid w:val="0000041E"/>
    <w:multiLevelType w:val="multilevel"/>
    <w:tmpl w:val="000008A1"/>
    <w:lvl w:ilvl="0">
      <w:start w:val="1"/>
      <w:numFmt w:val="decimal"/>
      <w:lvlText w:val="%1"/>
      <w:lvlJc w:val="left"/>
      <w:pPr>
        <w:ind w:left="896" w:hanging="156"/>
      </w:pPr>
      <w:rPr>
        <w:rFonts w:ascii="Arial" w:hAnsi="Arial" w:cs="Arial"/>
        <w:b/>
        <w:bCs/>
        <w:w w:val="102"/>
        <w:sz w:val="20"/>
        <w:szCs w:val="20"/>
      </w:rPr>
    </w:lvl>
    <w:lvl w:ilvl="1">
      <w:start w:val="1"/>
      <w:numFmt w:val="decimal"/>
      <w:lvlText w:val="%1.%2"/>
      <w:lvlJc w:val="left"/>
      <w:pPr>
        <w:ind w:left="1208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2">
      <w:numFmt w:val="bullet"/>
      <w:lvlText w:val="•"/>
      <w:lvlJc w:val="left"/>
      <w:pPr>
        <w:ind w:left="2045" w:hanging="312"/>
      </w:pPr>
    </w:lvl>
    <w:lvl w:ilvl="3">
      <w:numFmt w:val="bullet"/>
      <w:lvlText w:val="•"/>
      <w:lvlJc w:val="left"/>
      <w:pPr>
        <w:ind w:left="2890" w:hanging="312"/>
      </w:pPr>
    </w:lvl>
    <w:lvl w:ilvl="4">
      <w:numFmt w:val="bullet"/>
      <w:lvlText w:val="•"/>
      <w:lvlJc w:val="left"/>
      <w:pPr>
        <w:ind w:left="3736" w:hanging="312"/>
      </w:pPr>
    </w:lvl>
    <w:lvl w:ilvl="5">
      <w:numFmt w:val="bullet"/>
      <w:lvlText w:val="•"/>
      <w:lvlJc w:val="left"/>
      <w:pPr>
        <w:ind w:left="4581" w:hanging="312"/>
      </w:pPr>
    </w:lvl>
    <w:lvl w:ilvl="6">
      <w:numFmt w:val="bullet"/>
      <w:lvlText w:val="•"/>
      <w:lvlJc w:val="left"/>
      <w:pPr>
        <w:ind w:left="5427" w:hanging="312"/>
      </w:pPr>
    </w:lvl>
    <w:lvl w:ilvl="7">
      <w:numFmt w:val="bullet"/>
      <w:lvlText w:val="•"/>
      <w:lvlJc w:val="left"/>
      <w:pPr>
        <w:ind w:left="6272" w:hanging="312"/>
      </w:pPr>
    </w:lvl>
    <w:lvl w:ilvl="8">
      <w:numFmt w:val="bullet"/>
      <w:lvlText w:val="•"/>
      <w:lvlJc w:val="left"/>
      <w:pPr>
        <w:ind w:left="7118" w:hanging="312"/>
      </w:pPr>
    </w:lvl>
  </w:abstractNum>
  <w:abstractNum w:abstractNumId="29" w15:restartNumberingAfterBreak="0">
    <w:nsid w:val="0000041F"/>
    <w:multiLevelType w:val="multilevel"/>
    <w:tmpl w:val="000008A2"/>
    <w:lvl w:ilvl="0">
      <w:start w:val="3"/>
      <w:numFmt w:val="decimal"/>
      <w:lvlText w:val="%1"/>
      <w:lvlJc w:val="left"/>
      <w:pPr>
        <w:ind w:left="4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2"/>
      <w:numFmt w:val="decimal"/>
      <w:lvlText w:val="%2"/>
      <w:lvlJc w:val="left"/>
      <w:pPr>
        <w:ind w:left="2188" w:hanging="180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2">
      <w:start w:val="1"/>
      <w:numFmt w:val="decimal"/>
      <w:lvlText w:val="%2.%3"/>
      <w:lvlJc w:val="left"/>
      <w:pPr>
        <w:ind w:left="2363" w:hanging="360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3">
      <w:start w:val="1"/>
      <w:numFmt w:val="decimal"/>
      <w:lvlText w:val="%2.%3.%4"/>
      <w:lvlJc w:val="left"/>
      <w:pPr>
        <w:ind w:left="2548" w:hanging="540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4">
      <w:numFmt w:val="bullet"/>
      <w:lvlText w:val="•"/>
      <w:lvlJc w:val="left"/>
      <w:pPr>
        <w:ind w:left="3652" w:hanging="540"/>
      </w:pPr>
    </w:lvl>
    <w:lvl w:ilvl="5">
      <w:numFmt w:val="bullet"/>
      <w:lvlText w:val="•"/>
      <w:lvlJc w:val="left"/>
      <w:pPr>
        <w:ind w:left="4764" w:hanging="540"/>
      </w:pPr>
    </w:lvl>
    <w:lvl w:ilvl="6">
      <w:numFmt w:val="bullet"/>
      <w:lvlText w:val="•"/>
      <w:lvlJc w:val="left"/>
      <w:pPr>
        <w:ind w:left="5877" w:hanging="540"/>
      </w:pPr>
    </w:lvl>
    <w:lvl w:ilvl="7">
      <w:numFmt w:val="bullet"/>
      <w:lvlText w:val="•"/>
      <w:lvlJc w:val="left"/>
      <w:pPr>
        <w:ind w:left="6989" w:hanging="540"/>
      </w:pPr>
    </w:lvl>
    <w:lvl w:ilvl="8">
      <w:numFmt w:val="bullet"/>
      <w:lvlText w:val="•"/>
      <w:lvlJc w:val="left"/>
      <w:pPr>
        <w:ind w:left="8101" w:hanging="540"/>
      </w:pPr>
    </w:lvl>
  </w:abstractNum>
  <w:abstractNum w:abstractNumId="30" w15:restartNumberingAfterBreak="0">
    <w:nsid w:val="00000420"/>
    <w:multiLevelType w:val="multilevel"/>
    <w:tmpl w:val="000008A3"/>
    <w:lvl w:ilvl="0">
      <w:start w:val="13"/>
      <w:numFmt w:val="decimal"/>
      <w:lvlText w:val="%1"/>
      <w:lvlJc w:val="left"/>
      <w:pPr>
        <w:ind w:left="1319" w:hanging="351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start w:val="4"/>
      <w:numFmt w:val="decimal"/>
      <w:lvlText w:val="%2"/>
      <w:lvlJc w:val="left"/>
      <w:pPr>
        <w:ind w:left="1762" w:hanging="156"/>
      </w:pPr>
      <w:rPr>
        <w:rFonts w:ascii="Arial" w:hAnsi="Arial" w:cs="Arial"/>
        <w:b/>
        <w:bCs/>
        <w:w w:val="102"/>
        <w:sz w:val="20"/>
        <w:szCs w:val="20"/>
      </w:rPr>
    </w:lvl>
    <w:lvl w:ilvl="2">
      <w:start w:val="1"/>
      <w:numFmt w:val="decimal"/>
      <w:lvlText w:val="%2.%3"/>
      <w:lvlJc w:val="left"/>
      <w:pPr>
        <w:ind w:left="1707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3">
      <w:numFmt w:val="bullet"/>
      <w:lvlText w:val="•"/>
      <w:lvlJc w:val="left"/>
      <w:pPr>
        <w:ind w:left="2830" w:hanging="312"/>
      </w:pPr>
    </w:lvl>
    <w:lvl w:ilvl="4">
      <w:numFmt w:val="bullet"/>
      <w:lvlText w:val="•"/>
      <w:lvlJc w:val="left"/>
      <w:pPr>
        <w:ind w:left="3901" w:hanging="312"/>
      </w:pPr>
    </w:lvl>
    <w:lvl w:ilvl="5">
      <w:numFmt w:val="bullet"/>
      <w:lvlText w:val="•"/>
      <w:lvlJc w:val="left"/>
      <w:pPr>
        <w:ind w:left="4972" w:hanging="312"/>
      </w:pPr>
    </w:lvl>
    <w:lvl w:ilvl="6">
      <w:numFmt w:val="bullet"/>
      <w:lvlText w:val="•"/>
      <w:lvlJc w:val="left"/>
      <w:pPr>
        <w:ind w:left="6043" w:hanging="312"/>
      </w:pPr>
    </w:lvl>
    <w:lvl w:ilvl="7">
      <w:numFmt w:val="bullet"/>
      <w:lvlText w:val="•"/>
      <w:lvlJc w:val="left"/>
      <w:pPr>
        <w:ind w:left="7114" w:hanging="312"/>
      </w:pPr>
    </w:lvl>
    <w:lvl w:ilvl="8">
      <w:numFmt w:val="bullet"/>
      <w:lvlText w:val="•"/>
      <w:lvlJc w:val="left"/>
      <w:pPr>
        <w:ind w:left="8184" w:hanging="312"/>
      </w:pPr>
    </w:lvl>
  </w:abstractNum>
  <w:abstractNum w:abstractNumId="31" w15:restartNumberingAfterBreak="0">
    <w:nsid w:val="02F060BF"/>
    <w:multiLevelType w:val="multilevel"/>
    <w:tmpl w:val="000008A1"/>
    <w:lvl w:ilvl="0">
      <w:start w:val="1"/>
      <w:numFmt w:val="decimal"/>
      <w:lvlText w:val="%1"/>
      <w:lvlJc w:val="left"/>
      <w:pPr>
        <w:ind w:left="896" w:hanging="156"/>
      </w:pPr>
      <w:rPr>
        <w:rFonts w:ascii="Arial" w:hAnsi="Arial" w:cs="Arial"/>
        <w:b/>
        <w:bCs/>
        <w:w w:val="102"/>
        <w:sz w:val="20"/>
        <w:szCs w:val="20"/>
      </w:rPr>
    </w:lvl>
    <w:lvl w:ilvl="1">
      <w:start w:val="1"/>
      <w:numFmt w:val="decimal"/>
      <w:lvlText w:val="%1.%2"/>
      <w:lvlJc w:val="left"/>
      <w:pPr>
        <w:ind w:left="1208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2">
      <w:numFmt w:val="bullet"/>
      <w:lvlText w:val="•"/>
      <w:lvlJc w:val="left"/>
      <w:pPr>
        <w:ind w:left="2045" w:hanging="312"/>
      </w:pPr>
    </w:lvl>
    <w:lvl w:ilvl="3">
      <w:numFmt w:val="bullet"/>
      <w:lvlText w:val="•"/>
      <w:lvlJc w:val="left"/>
      <w:pPr>
        <w:ind w:left="2890" w:hanging="312"/>
      </w:pPr>
    </w:lvl>
    <w:lvl w:ilvl="4">
      <w:numFmt w:val="bullet"/>
      <w:lvlText w:val="•"/>
      <w:lvlJc w:val="left"/>
      <w:pPr>
        <w:ind w:left="3736" w:hanging="312"/>
      </w:pPr>
    </w:lvl>
    <w:lvl w:ilvl="5">
      <w:numFmt w:val="bullet"/>
      <w:lvlText w:val="•"/>
      <w:lvlJc w:val="left"/>
      <w:pPr>
        <w:ind w:left="4581" w:hanging="312"/>
      </w:pPr>
    </w:lvl>
    <w:lvl w:ilvl="6">
      <w:numFmt w:val="bullet"/>
      <w:lvlText w:val="•"/>
      <w:lvlJc w:val="left"/>
      <w:pPr>
        <w:ind w:left="5427" w:hanging="312"/>
      </w:pPr>
    </w:lvl>
    <w:lvl w:ilvl="7">
      <w:numFmt w:val="bullet"/>
      <w:lvlText w:val="•"/>
      <w:lvlJc w:val="left"/>
      <w:pPr>
        <w:ind w:left="6272" w:hanging="312"/>
      </w:pPr>
    </w:lvl>
    <w:lvl w:ilvl="8">
      <w:numFmt w:val="bullet"/>
      <w:lvlText w:val="•"/>
      <w:lvlJc w:val="left"/>
      <w:pPr>
        <w:ind w:left="7118" w:hanging="312"/>
      </w:pPr>
    </w:lvl>
  </w:abstractNum>
  <w:num w:numId="1">
    <w:abstractNumId w:val="30"/>
  </w:num>
  <w:num w:numId="2">
    <w:abstractNumId w:val="29"/>
  </w:num>
  <w:num w:numId="3">
    <w:abstractNumId w:val="28"/>
  </w:num>
  <w:num w:numId="4">
    <w:abstractNumId w:val="27"/>
  </w:num>
  <w:num w:numId="5">
    <w:abstractNumId w:val="26"/>
  </w:num>
  <w:num w:numId="6">
    <w:abstractNumId w:val="25"/>
  </w:num>
  <w:num w:numId="7">
    <w:abstractNumId w:val="24"/>
  </w:num>
  <w:num w:numId="8">
    <w:abstractNumId w:val="23"/>
  </w:num>
  <w:num w:numId="9">
    <w:abstractNumId w:val="22"/>
  </w:num>
  <w:num w:numId="10">
    <w:abstractNumId w:val="21"/>
  </w:num>
  <w:num w:numId="11">
    <w:abstractNumId w:val="20"/>
  </w:num>
  <w:num w:numId="12">
    <w:abstractNumId w:val="19"/>
  </w:num>
  <w:num w:numId="13">
    <w:abstractNumId w:val="18"/>
  </w:num>
  <w:num w:numId="14">
    <w:abstractNumId w:val="17"/>
  </w:num>
  <w:num w:numId="15">
    <w:abstractNumId w:val="16"/>
  </w:num>
  <w:num w:numId="16">
    <w:abstractNumId w:val="15"/>
  </w:num>
  <w:num w:numId="17">
    <w:abstractNumId w:val="14"/>
  </w:num>
  <w:num w:numId="18">
    <w:abstractNumId w:val="13"/>
  </w:num>
  <w:num w:numId="19">
    <w:abstractNumId w:val="12"/>
  </w:num>
  <w:num w:numId="20">
    <w:abstractNumId w:val="11"/>
  </w:num>
  <w:num w:numId="21">
    <w:abstractNumId w:val="10"/>
  </w:num>
  <w:num w:numId="22">
    <w:abstractNumId w:val="9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1F"/>
    <w:rsid w:val="00013DD5"/>
    <w:rsid w:val="001A6FAC"/>
    <w:rsid w:val="002B1981"/>
    <w:rsid w:val="00364D36"/>
    <w:rsid w:val="0039431F"/>
    <w:rsid w:val="003A5E2D"/>
    <w:rsid w:val="00486106"/>
    <w:rsid w:val="00670AC6"/>
    <w:rsid w:val="00921566"/>
    <w:rsid w:val="00987831"/>
    <w:rsid w:val="00A97A76"/>
    <w:rsid w:val="00B506A8"/>
    <w:rsid w:val="00B60AA8"/>
    <w:rsid w:val="00D240B1"/>
    <w:rsid w:val="00DB5136"/>
    <w:rsid w:val="00E54D9E"/>
    <w:rsid w:val="00E80A97"/>
    <w:rsid w:val="00E84483"/>
    <w:rsid w:val="00EB1712"/>
    <w:rsid w:val="00F615CE"/>
    <w:rsid w:val="00F7155B"/>
    <w:rsid w:val="00FB2B83"/>
    <w:rsid w:val="00FC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DFFEB5"/>
  <w14:defaultImageDpi w14:val="0"/>
  <w15:docId w15:val="{EACC3D16-1031-491A-BE0D-3DFA26E8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1"/>
    <w:qFormat/>
    <w:pPr>
      <w:ind w:left="755" w:right="54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pPr>
      <w:ind w:left="1828" w:hanging="423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5">
    <w:name w:val="Title"/>
    <w:basedOn w:val="a"/>
    <w:next w:val="a"/>
    <w:link w:val="a6"/>
    <w:uiPriority w:val="1"/>
    <w:qFormat/>
    <w:pPr>
      <w:ind w:left="76" w:right="386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1"/>
    <w:qFormat/>
    <w:pPr>
      <w:ind w:left="348" w:firstLine="748"/>
      <w:jc w:val="both"/>
    </w:pPr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F7155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920CE-3093-44F0-B18A-0AE78DB4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33</dc:creator>
  <cp:lastModifiedBy>Acer</cp:lastModifiedBy>
  <cp:revision>7</cp:revision>
  <cp:lastPrinted>2022-04-28T05:57:00Z</cp:lastPrinted>
  <dcterms:created xsi:type="dcterms:W3CDTF">2022-02-16T05:42:00Z</dcterms:created>
  <dcterms:modified xsi:type="dcterms:W3CDTF">2022-04-28T05:57:00Z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