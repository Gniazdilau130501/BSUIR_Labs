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1572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EA8AF2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785387E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790F5D1" w14:textId="77777777" w:rsidR="00774C9B" w:rsidRPr="00774C9B" w:rsidRDefault="00774C9B" w:rsidP="00774C9B">
      <w:pPr>
        <w:rPr>
          <w:sz w:val="28"/>
          <w:lang w:val="ru-RU"/>
        </w:rPr>
      </w:pPr>
    </w:p>
    <w:p w14:paraId="4F33318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7A012498" w14:textId="77777777" w:rsidR="00FE3008" w:rsidRPr="00FE3008" w:rsidRDefault="00FE3008" w:rsidP="00FE3008">
      <w:pPr>
        <w:jc w:val="center"/>
        <w:rPr>
          <w:lang w:val="ru-RU"/>
        </w:rPr>
      </w:pPr>
    </w:p>
    <w:p w14:paraId="18E5DFC5" w14:textId="77777777" w:rsidR="00FE3008" w:rsidRPr="00FE3008" w:rsidRDefault="00FE3008" w:rsidP="00FE3008">
      <w:pPr>
        <w:jc w:val="center"/>
        <w:rPr>
          <w:lang w:val="ru-RU"/>
        </w:rPr>
      </w:pPr>
    </w:p>
    <w:p w14:paraId="45C6487B" w14:textId="77777777" w:rsidR="00FE3008" w:rsidRPr="00FE3008" w:rsidRDefault="00FE3008" w:rsidP="00FE3008">
      <w:pPr>
        <w:jc w:val="center"/>
        <w:rPr>
          <w:lang w:val="ru-RU"/>
        </w:rPr>
      </w:pPr>
    </w:p>
    <w:p w14:paraId="62D76E3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DAB7A5B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682017A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47F6815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6C8C167" w14:textId="2AAF5DDE" w:rsidR="00AE31FD" w:rsidRPr="008B6C4E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8B6C4E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2EB042BE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AFD40F3" w14:textId="4D09D411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433D70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20B1808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9C4AC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ED93AE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E280FAF" w14:textId="77777777" w:rsidR="008B6C4E" w:rsidRDefault="008B6C4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5CD10D" w14:textId="77777777" w:rsidR="008B6C4E" w:rsidRDefault="008B6C4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EEEA45B" w14:textId="77777777" w:rsidR="008B6C4E" w:rsidRDefault="008B6C4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002EE6" w14:textId="77777777" w:rsidR="008B6C4E" w:rsidRDefault="008B6C4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081BB4" w14:textId="77777777" w:rsidR="008B6C4E" w:rsidRPr="00135776" w:rsidRDefault="008B6C4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7473674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A8E4073" w14:textId="77777777" w:rsidR="008B6C4E" w:rsidRDefault="008B6C4E" w:rsidP="008B6C4E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1E4B68E0" w14:textId="77777777" w:rsidR="008B6C4E" w:rsidRDefault="008B6C4E" w:rsidP="008B6C4E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Студент группы 130501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Ассистент кафедры ЭВМ</w:t>
      </w:r>
    </w:p>
    <w:p w14:paraId="4E031ED5" w14:textId="71D44B1A" w:rsidR="008B6C4E" w:rsidRDefault="00433D70" w:rsidP="008B6C4E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Блинников В</w:t>
      </w:r>
      <w:r w:rsidR="008B6C4E">
        <w:rPr>
          <w:rFonts w:ascii="Times New Roman" w:hAnsi="Times New Roman" w:cs="Times New Roman"/>
          <w:sz w:val="28"/>
          <w:lang w:val="ru-RU"/>
        </w:rPr>
        <w:t>.А.</w:t>
      </w:r>
      <w:r w:rsidR="008B6C4E">
        <w:rPr>
          <w:rFonts w:ascii="Times New Roman" w:hAnsi="Times New Roman" w:cs="Times New Roman"/>
          <w:sz w:val="28"/>
          <w:lang w:val="ru-RU"/>
        </w:rPr>
        <w:tab/>
      </w:r>
      <w:r w:rsidR="008B6C4E">
        <w:rPr>
          <w:rFonts w:ascii="Times New Roman" w:hAnsi="Times New Roman" w:cs="Times New Roman"/>
          <w:sz w:val="28"/>
          <w:lang w:val="ru-RU"/>
        </w:rPr>
        <w:tab/>
      </w:r>
      <w:r w:rsidR="008B6C4E">
        <w:rPr>
          <w:rFonts w:ascii="Times New Roman" w:hAnsi="Times New Roman" w:cs="Times New Roman"/>
          <w:sz w:val="28"/>
          <w:lang w:val="ru-RU"/>
        </w:rPr>
        <w:tab/>
      </w:r>
      <w:r w:rsidR="008B6C4E">
        <w:rPr>
          <w:rFonts w:ascii="Times New Roman" w:hAnsi="Times New Roman" w:cs="Times New Roman"/>
          <w:sz w:val="28"/>
          <w:lang w:val="ru-RU"/>
        </w:rPr>
        <w:tab/>
      </w:r>
      <w:r w:rsidR="008B6C4E">
        <w:rPr>
          <w:rFonts w:ascii="Times New Roman" w:hAnsi="Times New Roman" w:cs="Times New Roman"/>
          <w:sz w:val="28"/>
          <w:lang w:val="ru-RU"/>
        </w:rPr>
        <w:tab/>
      </w:r>
      <w:r w:rsidR="008B6C4E">
        <w:rPr>
          <w:rFonts w:ascii="Times New Roman" w:hAnsi="Times New Roman" w:cs="Times New Roman"/>
          <w:sz w:val="28"/>
          <w:lang w:val="ru-RU"/>
        </w:rPr>
        <w:tab/>
      </w:r>
      <w:r w:rsidR="008B6C4E">
        <w:rPr>
          <w:rFonts w:ascii="Times New Roman" w:hAnsi="Times New Roman" w:cs="Times New Roman"/>
          <w:sz w:val="28"/>
          <w:lang w:val="ru-RU"/>
        </w:rPr>
        <w:tab/>
      </w:r>
      <w:r w:rsidR="008B6C4E">
        <w:rPr>
          <w:rFonts w:ascii="Times New Roman" w:hAnsi="Times New Roman" w:cs="Times New Roman"/>
          <w:sz w:val="28"/>
          <w:lang w:val="ru-RU"/>
        </w:rPr>
        <w:tab/>
      </w:r>
      <w:r w:rsidR="008B6C4E">
        <w:rPr>
          <w:sz w:val="28"/>
          <w:szCs w:val="28"/>
          <w:lang w:val="ru-RU"/>
        </w:rPr>
        <w:t>Марзалюк А.В.</w:t>
      </w:r>
    </w:p>
    <w:p w14:paraId="68C2B9D4" w14:textId="77777777" w:rsidR="008B6C4E" w:rsidRDefault="008B6C4E" w:rsidP="008B6C4E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15FDBCD" w14:textId="77777777" w:rsidR="008B6C4E" w:rsidRDefault="008B6C4E" w:rsidP="008B6C4E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57FFC86" w14:textId="77777777" w:rsidR="008B6C4E" w:rsidRDefault="008B6C4E" w:rsidP="008B6C4E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A076B3C" w14:textId="77777777" w:rsidR="008B6C4E" w:rsidRDefault="008B6C4E" w:rsidP="008B6C4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A9AC5F" w14:textId="77777777" w:rsidR="008B6C4E" w:rsidRDefault="008B6C4E" w:rsidP="008B6C4E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468E9C" w14:textId="77777777" w:rsidR="008B6C4E" w:rsidRDefault="008B6C4E" w:rsidP="008B6C4E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6D99ED5" w14:textId="77777777" w:rsidR="008B6C4E" w:rsidRDefault="008B6C4E" w:rsidP="008B6C4E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AF3901" w14:textId="77777777" w:rsidR="008B6C4E" w:rsidRDefault="008B6C4E" w:rsidP="008B6C4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42B14FF" w14:textId="57AE94C2" w:rsidR="00AE31FD" w:rsidRPr="00135776" w:rsidRDefault="00433D70" w:rsidP="008B6C4E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</w:t>
      </w:r>
      <w:bookmarkStart w:id="0" w:name="_GoBack"/>
      <w:bookmarkEnd w:id="0"/>
      <w:r w:rsidR="008B6C4E">
        <w:rPr>
          <w:rFonts w:ascii="Times New Roman" w:hAnsi="Times New Roman" w:cs="Times New Roman"/>
          <w:sz w:val="28"/>
          <w:lang w:val="ru-RU"/>
        </w:rPr>
        <w:t xml:space="preserve"> 2023</w:t>
      </w:r>
      <w:r w:rsidR="008B6C4E">
        <w:rPr>
          <w:rFonts w:ascii="Times New Roman" w:hAnsi="Times New Roman" w:cs="Times New Roman"/>
          <w:sz w:val="28"/>
          <w:lang w:val="ru-RU"/>
        </w:rPr>
        <w:br w:type="page"/>
      </w:r>
    </w:p>
    <w:p w14:paraId="467362C0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3A04667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46B9B16A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5CD7FABC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r w:rsidRPr="003C1E9C">
        <w:rPr>
          <w:rFonts w:ascii="Times New Roman" w:hAnsi="Times New Roman"/>
          <w:sz w:val="28"/>
          <w:szCs w:val="28"/>
        </w:rPr>
        <w:t xml:space="preserve">Проверка осуществляется считывание и анализом регистра состояния контроллера клавиатуры. </w:t>
      </w:r>
    </w:p>
    <w:p w14:paraId="64BAE638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711EF012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4AECDACC" w14:textId="77777777" w:rsidR="00BA6D55" w:rsidRPr="003C1E9C" w:rsidRDefault="003C1E9C" w:rsidP="003C1E9C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7B92B27A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45D5E184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9394DB6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66700E7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189A8A31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r w:rsidRPr="005642CA">
        <w:rPr>
          <w:b w:val="0"/>
          <w:i/>
          <w:iCs/>
          <w:sz w:val="28"/>
          <w:szCs w:val="28"/>
          <w:lang w:val="en-US"/>
        </w:rPr>
        <w:t>EDh</w:t>
      </w:r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r w:rsidRPr="005642CA">
        <w:rPr>
          <w:b w:val="0"/>
          <w:iCs/>
          <w:sz w:val="28"/>
          <w:szCs w:val="28"/>
        </w:rPr>
        <w:t>Scroll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>состояние Num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>состояние Caps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>функции void indicator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mask), где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 xml:space="preserve">mask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7BB43F55" w14:textId="77777777" w:rsidR="007608D8" w:rsidRDefault="007608D8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r w:rsidRPr="007608D8">
        <w:rPr>
          <w:b w:val="0"/>
          <w:iCs/>
          <w:sz w:val="28"/>
          <w:szCs w:val="28"/>
        </w:rPr>
        <w:t>while((inp(0x64) &amp; 2) != 0);</w:t>
      </w:r>
    </w:p>
    <w:p w14:paraId="4CEE8F4C" w14:textId="77777777" w:rsidR="00FE0EB7" w:rsidRPr="00FE0EB7" w:rsidRDefault="00FE0EB7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76FC3457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470F6B9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CB600A2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2D431022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00CEB48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&lt;io.h&gt;</w:t>
      </w:r>
    </w:p>
    <w:p w14:paraId="14F17B0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&lt;dos.h&gt;</w:t>
      </w:r>
    </w:p>
    <w:p w14:paraId="0F08EA4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&lt;stdio.h&gt;</w:t>
      </w:r>
    </w:p>
    <w:p w14:paraId="640F552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&lt;stdlib.h&gt;</w:t>
      </w:r>
    </w:p>
    <w:p w14:paraId="3B42AEB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&lt;conio.h&gt;</w:t>
      </w:r>
    </w:p>
    <w:p w14:paraId="0834A5A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6C3B9F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exit_flag = 0;</w:t>
      </w:r>
    </w:p>
    <w:p w14:paraId="7DC2A28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EE1244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>void interrupt(*old9)(...);</w:t>
      </w:r>
    </w:p>
    <w:p w14:paraId="0E39838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new9(...);</w:t>
      </w:r>
    </w:p>
    <w:p w14:paraId="4F785DD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7B4BBA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indicator(int mask);</w:t>
      </w:r>
    </w:p>
    <w:p w14:paraId="4B8EBDA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E0E389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main() {</w:t>
      </w:r>
    </w:p>
    <w:p w14:paraId="429D9D9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old9 = getvect(0x09); // сохраняем указатель на старый обработчик</w:t>
      </w:r>
    </w:p>
    <w:p w14:paraId="33B2C40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setvect(0x09, new9); // меняем его на новый</w:t>
      </w:r>
    </w:p>
    <w:p w14:paraId="6C17202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while (!exit_flag) {</w:t>
      </w:r>
    </w:p>
    <w:p w14:paraId="4E39495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indicator(4);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Caps Lock</w:t>
      </w:r>
    </w:p>
    <w:p w14:paraId="06BE777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delay(600);</w:t>
      </w:r>
    </w:p>
    <w:p w14:paraId="53FA4EF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indicator(0);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44B5780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delay(600);</w:t>
      </w:r>
    </w:p>
    <w:p w14:paraId="00C9C9B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system("cls");</w:t>
      </w:r>
    </w:p>
    <w:p w14:paraId="584CDF1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printf("Press ESC to exit program");</w:t>
      </w:r>
    </w:p>
    <w:p w14:paraId="1816DB6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printf("\nPress any key: ");</w:t>
      </w:r>
    </w:p>
    <w:p w14:paraId="3FECF61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00AA604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14:paraId="233C179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indicator(0);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53613A7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setvect(0x09, old9); // возвращаем старый обработчик</w:t>
      </w:r>
    </w:p>
    <w:p w14:paraId="540BF6C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6A07EE4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D4D623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 {</w:t>
      </w:r>
    </w:p>
    <w:p w14:paraId="2CBE20A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char buf[5];</w:t>
      </w:r>
    </w:p>
    <w:p w14:paraId="14F6F7B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unsigned char c = inp(0x60); // считываем скан-код из порта клавиатуры</w:t>
      </w:r>
    </w:p>
    <w:p w14:paraId="6188F90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if (c == 0x01) exit_flag = 1; // если это ESC устанавливаем флаг завершения программы</w:t>
      </w:r>
    </w:p>
    <w:p w14:paraId="5EC7209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if (c != 0xFA &amp;&amp; !exit_flag) { // иначе выводим скан-код в шестнадцатиричной форме</w:t>
      </w:r>
    </w:p>
    <w:p w14:paraId="183A3BE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itoa(c, buf, 16);</w:t>
      </w:r>
    </w:p>
    <w:p w14:paraId="0D18570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cputs("0x");</w:t>
      </w:r>
    </w:p>
    <w:p w14:paraId="79D02A31" w14:textId="77777777" w:rsidR="00692E80" w:rsidRPr="008B6C4E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8B6C4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cputs(buf);</w:t>
      </w:r>
    </w:p>
    <w:p w14:paraId="41EF9AE7" w14:textId="77777777" w:rsidR="00692E80" w:rsidRPr="008B6C4E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8B6C4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8B6C4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 ");</w:t>
      </w:r>
    </w:p>
    <w:p w14:paraId="2016688F" w14:textId="77777777" w:rsidR="00692E80" w:rsidRPr="008B6C4E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8B6C4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14:paraId="16B60B38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8B6C4E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(*old9)();</w:t>
      </w:r>
    </w:p>
    <w:p w14:paraId="60D931F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075DD92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6603E2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indicator(int mask) {</w:t>
      </w:r>
    </w:p>
    <w:p w14:paraId="253E271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перед отправлением маски отправляем код 0xED - код команды управления светодиодами клавиатуры</w:t>
      </w:r>
    </w:p>
    <w:p w14:paraId="5C6EF9B8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(mask != 0xED) indicator(0xED);</w:t>
      </w:r>
    </w:p>
    <w:p w14:paraId="286EE98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int i = 0;</w:t>
      </w:r>
    </w:p>
    <w:p w14:paraId="42029AA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ждем подтверждения, что внутренняя очередь команд процессора клавиатуры пуста (считываем слово состояния)</w:t>
      </w:r>
    </w:p>
    <w:p w14:paraId="78F460C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while((inp(0x64) &amp; 2) != 0); // 1 бит должен быть 0</w:t>
      </w:r>
    </w:p>
    <w:p w14:paraId="5232414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отправляем маску в порт клавиатуры</w:t>
      </w:r>
    </w:p>
    <w:p w14:paraId="6D004D6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do {</w:t>
      </w:r>
    </w:p>
    <w:p w14:paraId="3FA5B91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lastRenderedPageBreak/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i++;</w:t>
      </w:r>
    </w:p>
    <w:p w14:paraId="53B97C7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outp(0x60, mask);</w:t>
      </w:r>
    </w:p>
    <w:p w14:paraId="0DE7EEE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 while (inp(0x60) == 0xFE &amp;&amp; i &lt; 3); // проверяем код возврата 0xFA - успешно, 0xFE - необходима повторная отправка</w:t>
      </w:r>
    </w:p>
    <w:p w14:paraId="15C473A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(i == 3) {</w:t>
      </w:r>
    </w:p>
    <w:p w14:paraId="2C948FF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cputs("\nError: 0xFE - can't send mask\n");</w:t>
      </w:r>
    </w:p>
    <w:p w14:paraId="5A633A6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 = 1; // установка флага завершения программы</w:t>
      </w:r>
    </w:p>
    <w:p w14:paraId="2BC4C5E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</w:t>
      </w:r>
    </w:p>
    <w:p w14:paraId="36E82C9E" w14:textId="77777777" w:rsidR="006E429F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14:paraId="0404881D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E6646D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6DA783A9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E72D0F9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25C7AD8F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785A1D43" w14:textId="77777777" w:rsidR="002B5B09" w:rsidRDefault="002B5B09" w:rsidP="004C0176">
      <w:pPr>
        <w:pStyle w:val="ac"/>
        <w:rPr>
          <w:b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73F2163" wp14:editId="0BF0B353">
            <wp:extent cx="5775960" cy="3898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032" cy="39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9D22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0895FCB1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7D0BD5E2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4A193929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4B2AFB0" w14:textId="77777777"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14:paraId="160ACBF5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7BA60" w14:textId="77777777" w:rsidR="00726B81" w:rsidRDefault="00726B81" w:rsidP="002D50C3">
      <w:pPr>
        <w:spacing w:after="0" w:line="240" w:lineRule="auto"/>
      </w:pPr>
      <w:r>
        <w:separator/>
      </w:r>
    </w:p>
  </w:endnote>
  <w:endnote w:type="continuationSeparator" w:id="0">
    <w:p w14:paraId="771E7160" w14:textId="77777777" w:rsidR="00726B81" w:rsidRDefault="00726B81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14:paraId="7E49829F" w14:textId="61EC35ED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D70" w:rsidRPr="00433D70">
          <w:rPr>
            <w:noProof/>
            <w:lang w:val="ru-RU"/>
          </w:rPr>
          <w:t>2</w:t>
        </w:r>
        <w:r>
          <w:fldChar w:fldCharType="end"/>
        </w:r>
      </w:p>
      <w:p w14:paraId="65250053" w14:textId="77777777" w:rsidR="00B12155" w:rsidRDefault="00726B81">
        <w:pPr>
          <w:pStyle w:val="aa"/>
          <w:jc w:val="right"/>
        </w:pPr>
      </w:p>
    </w:sdtContent>
  </w:sdt>
  <w:p w14:paraId="578A6603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CF292" w14:textId="77777777" w:rsidR="00726B81" w:rsidRDefault="00726B81" w:rsidP="002D50C3">
      <w:pPr>
        <w:spacing w:after="0" w:line="240" w:lineRule="auto"/>
      </w:pPr>
      <w:r>
        <w:separator/>
      </w:r>
    </w:p>
  </w:footnote>
  <w:footnote w:type="continuationSeparator" w:id="0">
    <w:p w14:paraId="7948C74F" w14:textId="77777777" w:rsidR="00726B81" w:rsidRDefault="00726B81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3D70"/>
    <w:rsid w:val="004356CC"/>
    <w:rsid w:val="004622B3"/>
    <w:rsid w:val="00484A00"/>
    <w:rsid w:val="00497087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6B81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B6C4E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6D03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Слава</cp:lastModifiedBy>
  <cp:revision>87</cp:revision>
  <cp:lastPrinted>2021-04-29T19:58:00Z</cp:lastPrinted>
  <dcterms:created xsi:type="dcterms:W3CDTF">2015-09-20T12:34:00Z</dcterms:created>
  <dcterms:modified xsi:type="dcterms:W3CDTF">2023-05-11T14:27:00Z</dcterms:modified>
</cp:coreProperties>
</file>