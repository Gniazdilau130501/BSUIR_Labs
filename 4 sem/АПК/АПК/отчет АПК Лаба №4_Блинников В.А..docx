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768D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3BDCD019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21283570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1E96C1D0" w14:textId="77777777" w:rsidR="00774C9B" w:rsidRPr="00774C9B" w:rsidRDefault="00774C9B" w:rsidP="00774C9B">
      <w:pPr>
        <w:rPr>
          <w:sz w:val="28"/>
          <w:lang w:val="ru-RU"/>
        </w:rPr>
      </w:pPr>
    </w:p>
    <w:p w14:paraId="1895FDEA" w14:textId="77777777" w:rsidR="00774C9B" w:rsidRPr="00774C9B" w:rsidRDefault="00774C9B" w:rsidP="00774C9B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4D3ABA12" w14:textId="77777777" w:rsidR="00FE3008" w:rsidRPr="00FE3008" w:rsidRDefault="00FE3008" w:rsidP="00FE3008">
      <w:pPr>
        <w:jc w:val="center"/>
        <w:rPr>
          <w:lang w:val="ru-RU"/>
        </w:rPr>
      </w:pPr>
    </w:p>
    <w:p w14:paraId="610129FE" w14:textId="77777777" w:rsidR="00FE3008" w:rsidRPr="00FE3008" w:rsidRDefault="00FE3008" w:rsidP="00FE3008">
      <w:pPr>
        <w:jc w:val="center"/>
        <w:rPr>
          <w:lang w:val="ru-RU"/>
        </w:rPr>
      </w:pPr>
    </w:p>
    <w:p w14:paraId="04B4CCDE" w14:textId="77777777" w:rsidR="00FE3008" w:rsidRPr="00FE3008" w:rsidRDefault="00FE3008" w:rsidP="00FE3008">
      <w:pPr>
        <w:jc w:val="center"/>
        <w:rPr>
          <w:lang w:val="ru-RU"/>
        </w:rPr>
      </w:pPr>
    </w:p>
    <w:p w14:paraId="27242117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30162AED" w14:textId="77777777" w:rsidR="00AE31FD" w:rsidRPr="006872B3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5D798915" w14:textId="77777777" w:rsidR="00FE3008" w:rsidRPr="006872B3" w:rsidRDefault="00FE3008" w:rsidP="00FE3008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1A8CD34E" w14:textId="77777777" w:rsidR="00AE31FD" w:rsidRPr="006872B3" w:rsidRDefault="00AE31FD" w:rsidP="00AE31FD">
      <w:pPr>
        <w:spacing w:after="0"/>
        <w:jc w:val="right"/>
        <w:rPr>
          <w:rFonts w:ascii="Times New Roman" w:hAnsi="Times New Roman" w:cs="Times New Roman"/>
          <w:sz w:val="28"/>
          <w:lang w:val="ru-RU"/>
        </w:rPr>
      </w:pPr>
    </w:p>
    <w:p w14:paraId="279327A9" w14:textId="575C9893" w:rsidR="00AE31FD" w:rsidRPr="006872B3" w:rsidRDefault="00C51BB6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="001C1765">
        <w:rPr>
          <w:rFonts w:ascii="Times New Roman" w:hAnsi="Times New Roman" w:cs="Times New Roman"/>
          <w:sz w:val="32"/>
          <w:szCs w:val="32"/>
          <w:lang w:val="ru-RU"/>
        </w:rPr>
        <w:t>4</w:t>
      </w:r>
    </w:p>
    <w:p w14:paraId="53654D71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 xml:space="preserve"> «</w:t>
      </w:r>
      <w:r w:rsidR="0000398E">
        <w:rPr>
          <w:bCs/>
          <w:sz w:val="32"/>
          <w:szCs w:val="32"/>
          <w:lang w:val="ru-RU"/>
        </w:rPr>
        <w:t xml:space="preserve">Программирование </w:t>
      </w:r>
      <w:r w:rsidR="00C51BB6">
        <w:rPr>
          <w:bCs/>
          <w:sz w:val="32"/>
          <w:szCs w:val="32"/>
          <w:lang w:val="ru-RU"/>
        </w:rPr>
        <w:t>часов реального времени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7058DA17" w14:textId="4451C665" w:rsidR="0000398E" w:rsidRPr="00135776" w:rsidRDefault="0000398E" w:rsidP="00AE31FD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Вариант </w:t>
      </w:r>
      <w:r w:rsidR="00735CA4">
        <w:rPr>
          <w:rFonts w:ascii="Times New Roman" w:hAnsi="Times New Roman" w:cs="Times New Roman"/>
          <w:sz w:val="32"/>
          <w:szCs w:val="32"/>
          <w:lang w:val="ru-RU"/>
        </w:rPr>
        <w:t>3</w:t>
      </w:r>
    </w:p>
    <w:p w14:paraId="1BB38FBB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29DB7A6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79B366C" w14:textId="77777777" w:rsidR="00AE31FD" w:rsidRPr="00135776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837BEA" w14:textId="77777777" w:rsidR="00AE31FD" w:rsidRPr="00135776" w:rsidRDefault="00AE31FD" w:rsidP="00FE3008">
      <w:pPr>
        <w:tabs>
          <w:tab w:val="left" w:pos="2292"/>
        </w:tabs>
        <w:spacing w:after="0"/>
        <w:rPr>
          <w:rFonts w:ascii="Times New Roman" w:hAnsi="Times New Roman" w:cs="Times New Roman"/>
          <w:sz w:val="28"/>
          <w:lang w:val="ru-RU"/>
        </w:rPr>
      </w:pPr>
    </w:p>
    <w:p w14:paraId="1735A012" w14:textId="77777777" w:rsidR="00A87D2E" w:rsidRPr="00135776" w:rsidRDefault="00A87D2E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F4A80C4" w14:textId="77777777" w:rsidR="00AE31FD" w:rsidRDefault="00AE31FD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708042C" w14:textId="77777777" w:rsidR="001C1765" w:rsidRDefault="001C1765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CE550AA" w14:textId="77777777" w:rsidR="001C1765" w:rsidRPr="00135776" w:rsidRDefault="001C1765" w:rsidP="00AE31FD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83AE22D" w14:textId="77777777" w:rsidR="00AE31FD" w:rsidRPr="00135776" w:rsidRDefault="00AE31FD" w:rsidP="0000398E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237A9E84" w14:textId="77777777" w:rsidR="001C1765" w:rsidRDefault="001C1765" w:rsidP="001C1765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>Проверил:</w:t>
      </w:r>
    </w:p>
    <w:p w14:paraId="321FEEEB" w14:textId="77777777" w:rsidR="001C1765" w:rsidRDefault="001C1765" w:rsidP="001C1765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Студент группы 130501</w: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  <w:lang w:val="ru-RU"/>
        </w:rPr>
        <w:tab/>
        <w:t xml:space="preserve">          Ассистент кафедры ЭВМ</w:t>
      </w:r>
    </w:p>
    <w:p w14:paraId="0E1D735C" w14:textId="0694862F" w:rsidR="001C1765" w:rsidRDefault="00735CA4" w:rsidP="001C1765">
      <w:p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Блинников В</w:t>
      </w:r>
      <w:r w:rsidR="001C1765">
        <w:rPr>
          <w:rFonts w:ascii="Times New Roman" w:hAnsi="Times New Roman" w:cs="Times New Roman"/>
          <w:sz w:val="28"/>
          <w:lang w:val="ru-RU"/>
        </w:rPr>
        <w:t>.А.</w:t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rFonts w:ascii="Times New Roman" w:hAnsi="Times New Roman" w:cs="Times New Roman"/>
          <w:sz w:val="28"/>
          <w:lang w:val="ru-RU"/>
        </w:rPr>
        <w:tab/>
      </w:r>
      <w:r w:rsidR="001C1765">
        <w:rPr>
          <w:sz w:val="28"/>
          <w:szCs w:val="28"/>
          <w:lang w:val="ru-RU"/>
        </w:rPr>
        <w:t>Марзалюк А.В.</w:t>
      </w:r>
    </w:p>
    <w:p w14:paraId="1ADF3690" w14:textId="77777777" w:rsidR="001C1765" w:rsidRDefault="001C1765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03CF740" w14:textId="77777777" w:rsidR="001C1765" w:rsidRDefault="001C1765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E609EC" w14:textId="77777777" w:rsidR="001C1765" w:rsidRDefault="001C1765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177B00" w14:textId="77777777" w:rsidR="001C1765" w:rsidRDefault="001C1765" w:rsidP="001C1765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48D6962D" w14:textId="77777777" w:rsidR="001C1765" w:rsidRDefault="001C1765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B4C1AC1" w14:textId="77777777" w:rsidR="001C1765" w:rsidRDefault="001C1765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1AB5938" w14:textId="77777777" w:rsidR="001C1765" w:rsidRDefault="001C1765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58AA3F8" w14:textId="77777777" w:rsidR="001C1765" w:rsidRDefault="001C1765" w:rsidP="001C1765">
      <w:pPr>
        <w:spacing w:after="0"/>
        <w:rPr>
          <w:rFonts w:ascii="Times New Roman" w:hAnsi="Times New Roman" w:cs="Times New Roman"/>
          <w:sz w:val="28"/>
          <w:lang w:val="ru-RU"/>
        </w:rPr>
      </w:pPr>
    </w:p>
    <w:p w14:paraId="0EF12434" w14:textId="42A36026" w:rsidR="001C1765" w:rsidRPr="001C1765" w:rsidRDefault="0006224D" w:rsidP="001C1765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</w:t>
      </w:r>
      <w:bookmarkStart w:id="0" w:name="_GoBack"/>
      <w:bookmarkEnd w:id="0"/>
      <w:r w:rsidR="001C1765">
        <w:rPr>
          <w:rFonts w:ascii="Times New Roman" w:hAnsi="Times New Roman" w:cs="Times New Roman"/>
          <w:sz w:val="28"/>
          <w:lang w:val="ru-RU"/>
        </w:rPr>
        <w:t xml:space="preserve"> 2023</w:t>
      </w:r>
      <w:r w:rsidR="001C1765">
        <w:rPr>
          <w:rFonts w:ascii="Times New Roman" w:hAnsi="Times New Roman" w:cs="Times New Roman"/>
          <w:sz w:val="28"/>
          <w:lang w:val="ru-RU"/>
        </w:rPr>
        <w:br w:type="page"/>
      </w:r>
    </w:p>
    <w:p w14:paraId="4E518844" w14:textId="77777777" w:rsidR="00BA6D55" w:rsidRPr="001C1765" w:rsidRDefault="00BA6D55" w:rsidP="00BA6D55">
      <w:pPr>
        <w:ind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lastRenderedPageBreak/>
        <w:t xml:space="preserve">Написать программу, которая будет считывать и устанавливать время в часах реального времени. </w:t>
      </w:r>
      <w:r w:rsidRPr="001C1765">
        <w:rPr>
          <w:rFonts w:ascii="Times New Roman" w:hAnsi="Times New Roman"/>
          <w:sz w:val="28"/>
          <w:lang w:val="ru-RU"/>
        </w:rPr>
        <w:t>Считанное время должно выводиться на экран в удобочитаемой форме.</w:t>
      </w:r>
    </w:p>
    <w:p w14:paraId="28E583C7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прерывание часов реального времени и режим генерации периодических прерываний реализовать функцию задержки с точностью в миллисекунды.</w:t>
      </w:r>
    </w:p>
    <w:p w14:paraId="07FD326D" w14:textId="77777777" w:rsidR="00BA6D55" w:rsidRPr="00BA6D55" w:rsidRDefault="00BA6D55" w:rsidP="00BA6D55">
      <w:pPr>
        <w:widowControl w:val="0"/>
        <w:numPr>
          <w:ilvl w:val="0"/>
          <w:numId w:val="22"/>
        </w:numPr>
        <w:suppressAutoHyphens/>
        <w:spacing w:after="0" w:line="240" w:lineRule="auto"/>
        <w:ind w:left="0" w:firstLine="567"/>
        <w:jc w:val="both"/>
        <w:rPr>
          <w:rFonts w:ascii="Times New Roman" w:hAnsi="Times New Roman"/>
          <w:sz w:val="28"/>
          <w:lang w:val="ru-RU"/>
        </w:rPr>
      </w:pPr>
      <w:r w:rsidRPr="00BA6D55">
        <w:rPr>
          <w:rFonts w:ascii="Times New Roman" w:hAnsi="Times New Roman"/>
          <w:sz w:val="28"/>
          <w:lang w:val="ru-RU"/>
        </w:rPr>
        <w:t>Используя аппаратное прерывания часов реального времени и режим будильника реализовать функции программируемого будильника.</w:t>
      </w:r>
    </w:p>
    <w:p w14:paraId="17843DDE" w14:textId="77777777" w:rsidR="00BA6D55" w:rsidRDefault="00BA6D55" w:rsidP="00BD7E3A">
      <w:pPr>
        <w:pStyle w:val="ac"/>
        <w:jc w:val="left"/>
        <w:rPr>
          <w:b w:val="0"/>
          <w:sz w:val="28"/>
          <w:szCs w:val="28"/>
        </w:rPr>
      </w:pPr>
    </w:p>
    <w:p w14:paraId="47461EF3" w14:textId="77777777" w:rsidR="00BD7E3A" w:rsidRDefault="00BD7E3A" w:rsidP="00BD7E3A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Алгоритм </w:t>
      </w:r>
    </w:p>
    <w:p w14:paraId="681E3E0C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6B3F302B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Перед установкой значений времени</w:t>
      </w:r>
      <w:r w:rsidRPr="005342DF">
        <w:rPr>
          <w:b w:val="0"/>
          <w:sz w:val="28"/>
          <w:szCs w:val="28"/>
        </w:rPr>
        <w:t xml:space="preserve"> </w:t>
      </w:r>
      <w:r w:rsidR="00484A00">
        <w:rPr>
          <w:b w:val="0"/>
          <w:sz w:val="28"/>
          <w:szCs w:val="28"/>
        </w:rPr>
        <w:t>вызывается функция</w:t>
      </w:r>
      <w:r w:rsidR="006E429F">
        <w:rPr>
          <w:b w:val="0"/>
          <w:sz w:val="28"/>
          <w:szCs w:val="28"/>
        </w:rPr>
        <w:t>,</w:t>
      </w:r>
      <w:r>
        <w:rPr>
          <w:b w:val="0"/>
          <w:sz w:val="28"/>
          <w:szCs w:val="28"/>
        </w:rPr>
        <w:t xml:space="preserve"> которая считывает и анализирует</w:t>
      </w:r>
      <w:r w:rsidRPr="00EB1A52">
        <w:rPr>
          <w:b w:val="0"/>
          <w:sz w:val="28"/>
          <w:szCs w:val="28"/>
        </w:rPr>
        <w:t xml:space="preserve"> старший байт регистра состояния 1 на предмет доступности значений для чтения и записи.</w:t>
      </w:r>
      <w:r>
        <w:rPr>
          <w:b w:val="0"/>
          <w:sz w:val="28"/>
          <w:szCs w:val="28"/>
        </w:rPr>
        <w:t xml:space="preserve"> Когда этот </w:t>
      </w:r>
      <w:r w:rsidRPr="00EB1A52">
        <w:rPr>
          <w:b w:val="0"/>
          <w:sz w:val="28"/>
          <w:szCs w:val="28"/>
        </w:rPr>
        <w:t>бит установлен в '0'</w:t>
      </w:r>
      <w:r>
        <w:rPr>
          <w:b w:val="0"/>
          <w:sz w:val="28"/>
          <w:szCs w:val="28"/>
        </w:rPr>
        <w:t>, отключается</w:t>
      </w:r>
      <w:r w:rsidRPr="00EB1A52">
        <w:rPr>
          <w:b w:val="0"/>
          <w:sz w:val="28"/>
          <w:szCs w:val="28"/>
        </w:rPr>
        <w:t xml:space="preserve"> внутренний цикл обн</w:t>
      </w:r>
      <w:r>
        <w:rPr>
          <w:b w:val="0"/>
          <w:sz w:val="28"/>
          <w:szCs w:val="28"/>
        </w:rPr>
        <w:t>овления часов реального времени: для этого</w:t>
      </w:r>
      <w:r w:rsidRPr="00EB1A5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старший бит</w:t>
      </w:r>
      <w:r w:rsidRPr="00EB1A52">
        <w:rPr>
          <w:b w:val="0"/>
          <w:sz w:val="28"/>
          <w:szCs w:val="28"/>
        </w:rPr>
        <w:t xml:space="preserve"> регистра состояния 2</w:t>
      </w:r>
      <w:r>
        <w:rPr>
          <w:b w:val="0"/>
          <w:sz w:val="28"/>
          <w:szCs w:val="28"/>
        </w:rPr>
        <w:t xml:space="preserve">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 w:rsidRPr="005342DF">
        <w:rPr>
          <w:b w:val="0"/>
          <w:sz w:val="28"/>
          <w:szCs w:val="28"/>
        </w:rPr>
        <w:t>.</w:t>
      </w:r>
    </w:p>
    <w:p w14:paraId="7227CB58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Считывание или запись значений времени происходит следующим образом: в порт 70</w:t>
      </w:r>
      <w:r>
        <w:rPr>
          <w:b w:val="0"/>
          <w:sz w:val="28"/>
          <w:szCs w:val="28"/>
          <w:lang w:val="en-US"/>
        </w:rPr>
        <w:t>h</w:t>
      </w:r>
      <w:r w:rsidRPr="005342DF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отправляется индекс регистра </w:t>
      </w:r>
      <w:r w:rsidRPr="00EB1A52">
        <w:rPr>
          <w:b w:val="0"/>
          <w:sz w:val="28"/>
          <w:szCs w:val="28"/>
        </w:rPr>
        <w:t>CMOS</w:t>
      </w:r>
      <w:r>
        <w:rPr>
          <w:b w:val="0"/>
          <w:sz w:val="28"/>
          <w:szCs w:val="28"/>
        </w:rPr>
        <w:t>, соответствующий значению времени (секунды, часы и т. д.), затем происходит чтение значения из порта 71</w:t>
      </w:r>
      <w:r>
        <w:rPr>
          <w:b w:val="0"/>
          <w:sz w:val="28"/>
          <w:szCs w:val="28"/>
          <w:lang w:val="en-US"/>
        </w:rPr>
        <w:t>h</w:t>
      </w:r>
      <w:r>
        <w:rPr>
          <w:b w:val="0"/>
          <w:sz w:val="28"/>
          <w:szCs w:val="28"/>
        </w:rPr>
        <w:t xml:space="preserve"> (или запись значения в порт).</w:t>
      </w:r>
    </w:p>
    <w:p w14:paraId="7BB0D432" w14:textId="77777777" w:rsid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После установки знач</w:t>
      </w:r>
      <w:r w:rsidR="00484A00">
        <w:rPr>
          <w:b w:val="0"/>
          <w:sz w:val="28"/>
          <w:szCs w:val="28"/>
        </w:rPr>
        <w:t>ений времени вызывается функция</w:t>
      </w:r>
      <w:r>
        <w:rPr>
          <w:b w:val="0"/>
          <w:sz w:val="28"/>
          <w:szCs w:val="28"/>
        </w:rPr>
        <w:t>, которая возобновляет внутренний</w:t>
      </w:r>
      <w:r w:rsidRPr="005751CA">
        <w:rPr>
          <w:b w:val="0"/>
          <w:sz w:val="28"/>
          <w:szCs w:val="28"/>
        </w:rPr>
        <w:t xml:space="preserve"> цикл обновления часов реального времени</w:t>
      </w:r>
      <w:r>
        <w:rPr>
          <w:b w:val="0"/>
          <w:sz w:val="28"/>
          <w:szCs w:val="28"/>
        </w:rPr>
        <w:t>.</w:t>
      </w:r>
    </w:p>
    <w:p w14:paraId="49C96B4A" w14:textId="77777777" w:rsidR="00ED38C3" w:rsidRPr="002A504D" w:rsidRDefault="002A504D" w:rsidP="002A504D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8B562A">
        <w:rPr>
          <w:b w:val="0"/>
          <w:sz w:val="28"/>
          <w:szCs w:val="28"/>
        </w:rPr>
        <w:t>Для</w:t>
      </w:r>
      <w:r>
        <w:rPr>
          <w:b w:val="0"/>
          <w:sz w:val="28"/>
          <w:szCs w:val="28"/>
        </w:rPr>
        <w:t xml:space="preserve"> реализации функции задержки заменён обработчик прерывания </w:t>
      </w:r>
      <w:r w:rsidRPr="005342DF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  <w:lang w:val="en-US"/>
        </w:rPr>
        <w:t>x</w:t>
      </w:r>
      <w:r w:rsidRPr="005342DF">
        <w:rPr>
          <w:b w:val="0"/>
          <w:sz w:val="28"/>
          <w:szCs w:val="28"/>
        </w:rPr>
        <w:t>70</w:t>
      </w:r>
      <w:r>
        <w:rPr>
          <w:b w:val="0"/>
          <w:sz w:val="28"/>
          <w:szCs w:val="28"/>
        </w:rPr>
        <w:t>, в котором происходит отсчёт миллисекунд. Для включения периодического прерывания, происходящего примерно каждую миллисекунду, 6-й бит регистра B устанавливается в '</w:t>
      </w:r>
      <w:r w:rsidRPr="005342DF">
        <w:rPr>
          <w:b w:val="0"/>
          <w:sz w:val="28"/>
          <w:szCs w:val="28"/>
        </w:rPr>
        <w:t>1</w:t>
      </w:r>
      <w:r w:rsidRPr="00EB1A52">
        <w:rPr>
          <w:b w:val="0"/>
          <w:sz w:val="28"/>
          <w:szCs w:val="28"/>
        </w:rPr>
        <w:t>'</w:t>
      </w:r>
      <w:r>
        <w:rPr>
          <w:b w:val="0"/>
          <w:sz w:val="28"/>
          <w:szCs w:val="28"/>
        </w:rPr>
        <w:t>.</w:t>
      </w:r>
    </w:p>
    <w:p w14:paraId="4F25C9BA" w14:textId="77777777" w:rsidR="00630C8C" w:rsidRPr="00BD7E3A" w:rsidRDefault="00630C8C" w:rsidP="00630C8C">
      <w:pPr>
        <w:pStyle w:val="ac"/>
        <w:jc w:val="left"/>
        <w:rPr>
          <w:b w:val="0"/>
          <w:sz w:val="28"/>
          <w:szCs w:val="28"/>
        </w:rPr>
      </w:pPr>
    </w:p>
    <w:p w14:paraId="77B8C839" w14:textId="77777777" w:rsidR="00C90EF1" w:rsidRDefault="00C90EF1" w:rsidP="00C90EF1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Листинг программы </w:t>
      </w:r>
    </w:p>
    <w:p w14:paraId="06E622E1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45D4C211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E25E616" w14:textId="77777777" w:rsidR="0082696C" w:rsidRDefault="0082696C" w:rsidP="00DC6EE6">
      <w:pPr>
        <w:spacing w:after="0"/>
        <w:ind w:firstLine="709"/>
        <w:rPr>
          <w:sz w:val="28"/>
          <w:szCs w:val="28"/>
          <w:lang w:val="ru-RU"/>
        </w:rPr>
      </w:pPr>
    </w:p>
    <w:p w14:paraId="5EF8A0A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&lt;io.h&gt;</w:t>
      </w:r>
    </w:p>
    <w:p w14:paraId="0337E52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&lt;dos.h&gt;</w:t>
      </w:r>
    </w:p>
    <w:p w14:paraId="125F1C1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&lt;stdio.h&gt;</w:t>
      </w:r>
    </w:p>
    <w:p w14:paraId="65C5F2D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&lt;stdlib.h&gt;</w:t>
      </w:r>
    </w:p>
    <w:p w14:paraId="76028B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#include &lt;conio.h&gt;</w:t>
      </w:r>
    </w:p>
    <w:p w14:paraId="5AA06D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7937D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char data[6];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данные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502FCAA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delayTime = 0;</w:t>
      </w:r>
    </w:p>
    <w:p w14:paraId="547F794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registerArray[] = { 0x00, 0x02, 0x04, 0x07, 0x08, 0x09 };</w:t>
      </w:r>
    </w:p>
    <w:p w14:paraId="395DAE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alarmOn = 0;</w:t>
      </w:r>
    </w:p>
    <w:p w14:paraId="59FA816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char* months[] =</w:t>
      </w:r>
    </w:p>
    <w:p w14:paraId="7A43A13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0F8C8F6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"JANUARY",</w:t>
      </w:r>
    </w:p>
    <w:p w14:paraId="1E67175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"FEBRUARY",</w:t>
      </w:r>
    </w:p>
    <w:p w14:paraId="73F7877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"MARCH",</w:t>
      </w:r>
    </w:p>
    <w:p w14:paraId="7A160E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"APRIL",</w:t>
      </w:r>
    </w:p>
    <w:p w14:paraId="3B4A09D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"MAY",</w:t>
      </w:r>
    </w:p>
    <w:p w14:paraId="2268D97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"JUNE",</w:t>
      </w:r>
    </w:p>
    <w:p w14:paraId="2B6BB24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"JULY",</w:t>
      </w:r>
    </w:p>
    <w:p w14:paraId="5DA4086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"AUGUST",</w:t>
      </w:r>
    </w:p>
    <w:p w14:paraId="78E3BF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"SEPTEMBER",</w:t>
      </w:r>
    </w:p>
    <w:p w14:paraId="54382D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"OCTOBER",</w:t>
      </w:r>
    </w:p>
    <w:p w14:paraId="0A2572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"NOVEMBER",</w:t>
      </w:r>
    </w:p>
    <w:p w14:paraId="599892D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"DECEMBER"</w:t>
      </w:r>
    </w:p>
    <w:p w14:paraId="4D45173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};</w:t>
      </w:r>
    </w:p>
    <w:p w14:paraId="6E97A6A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E0B4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void interrupt newTime(...);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новый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обработчик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прерываний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часов</w:t>
      </w:r>
    </w:p>
    <w:p w14:paraId="297495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newAlarm(...); // новый обработчик прерываний будильника</w:t>
      </w:r>
    </w:p>
    <w:p w14:paraId="78A2B10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interrupt(*lastTime)(...); // старое прерывание часов</w:t>
      </w:r>
    </w:p>
    <w:p w14:paraId="146E73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interrupt(*lastAlarm) (...); // старое прерывание будильника</w:t>
      </w:r>
    </w:p>
    <w:p w14:paraId="6C5299A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7DD311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Menu();</w:t>
      </w:r>
    </w:p>
    <w:p w14:paraId="3BB164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ShowTime();</w:t>
      </w:r>
    </w:p>
    <w:p w14:paraId="1F5AE3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ConvertToDecimal(int BCD);</w:t>
      </w:r>
    </w:p>
    <w:p w14:paraId="7CD6E1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convertToBCD(int decimal);</w:t>
      </w:r>
    </w:p>
    <w:p w14:paraId="5AA1145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setTime();</w:t>
      </w:r>
    </w:p>
    <w:p w14:paraId="709647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MyDelay(unsigned int delayMs);</w:t>
      </w:r>
    </w:p>
    <w:p w14:paraId="50425AB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enterTime();</w:t>
      </w:r>
    </w:p>
    <w:p w14:paraId="1C9FB8B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setAlarm();</w:t>
      </w:r>
    </w:p>
    <w:p w14:paraId="367EE75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resetAlarm();</w:t>
      </w:r>
    </w:p>
    <w:p w14:paraId="3D7E467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062AD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main() {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54B673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Menu();</w:t>
      </w:r>
    </w:p>
    <w:p w14:paraId="766F38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 0;</w:t>
      </w:r>
    </w:p>
    <w:p w14:paraId="23DD74E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01DA7C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5F028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Menu() {</w:t>
      </w:r>
    </w:p>
    <w:p w14:paraId="5955D3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while (1) {</w:t>
      </w:r>
    </w:p>
    <w:p w14:paraId="4C9E397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6D0EB39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ShowTime();</w:t>
      </w:r>
    </w:p>
    <w:p w14:paraId="680D68C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printf("\n1 - Set time");</w:t>
      </w:r>
    </w:p>
    <w:p w14:paraId="65794C9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printf("\n2 - Set delay");</w:t>
      </w:r>
    </w:p>
    <w:p w14:paraId="797B524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printf("\n3 - Set alarm");</w:t>
      </w:r>
    </w:p>
    <w:p w14:paraId="0B116F4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printf("\n0 - Exit");</w:t>
      </w:r>
    </w:p>
    <w:p w14:paraId="36E7A54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if(alarmOn == 1) printf("\n\nALARM ON");</w:t>
      </w:r>
    </w:p>
    <w:p w14:paraId="6FBC797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if(alarmOn == 2) {</w:t>
      </w:r>
    </w:p>
    <w:p w14:paraId="2C8DDB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printf("\n\nALARM! ALARM! ALARM!");</w:t>
      </w:r>
    </w:p>
    <w:p w14:paraId="5934FE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delay(5000);</w:t>
      </w:r>
    </w:p>
    <w:p w14:paraId="610C420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0;</w:t>
      </w:r>
    </w:p>
    <w:p w14:paraId="2E4E355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09618E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EA923D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printf("\n\nEnter choice: ");</w:t>
      </w:r>
    </w:p>
    <w:p w14:paraId="39D073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delay(1000);</w:t>
      </w:r>
    </w:p>
    <w:p w14:paraId="0CE9F14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(kbhit()) {</w:t>
      </w:r>
    </w:p>
    <w:p w14:paraId="05DAC76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switch(getch()) {</w:t>
      </w:r>
    </w:p>
    <w:p w14:paraId="351F94C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'0':</w:t>
      </w:r>
    </w:p>
    <w:p w14:paraId="179A72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return;</w:t>
      </w:r>
    </w:p>
    <w:p w14:paraId="1B2D2F8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2F855D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default:</w:t>
      </w:r>
    </w:p>
    <w:p w14:paraId="2A5F1E4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1E1A772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85993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'1':</w:t>
      </w:r>
    </w:p>
    <w:p w14:paraId="1F8F510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5824B77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setTime();</w:t>
      </w:r>
    </w:p>
    <w:p w14:paraId="139FFB7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7B7FFCB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780FFB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'2':</w:t>
      </w:r>
    </w:p>
    <w:p w14:paraId="182CC4B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088249D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int delayMs = 0;</w:t>
      </w:r>
    </w:p>
    <w:p w14:paraId="09567B0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printf("Input delay (ms): ");</w:t>
      </w:r>
    </w:p>
    <w:p w14:paraId="55BB1D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scanf("%d", &amp;delayMs);</w:t>
      </w:r>
    </w:p>
    <w:p w14:paraId="066B772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MyDelay(delayMs);</w:t>
      </w:r>
    </w:p>
    <w:p w14:paraId="63C72E0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6B3E472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</w:p>
    <w:p w14:paraId="4F3C268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case '3':</w:t>
      </w:r>
    </w:p>
    <w:p w14:paraId="519F5C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69B4B77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setAlarm();</w:t>
      </w:r>
    </w:p>
    <w:p w14:paraId="54F01C8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break;</w:t>
      </w:r>
    </w:p>
    <w:p w14:paraId="1A83A3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472C65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0D32EE1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}</w:t>
      </w:r>
    </w:p>
    <w:p w14:paraId="75E54B7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788CDC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F03B7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ShowTime() {</w:t>
      </w:r>
    </w:p>
    <w:p w14:paraId="5CB5C9D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50DE72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i = 0;</w:t>
      </w:r>
    </w:p>
    <w:p w14:paraId="416A4C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for (i = 0; i &lt; 6; i++) {</w:t>
      </w:r>
    </w:p>
    <w:p w14:paraId="25F9B90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адреса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памяти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CMOS</w:t>
      </w:r>
    </w:p>
    <w:p w14:paraId="783C61D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data[i] = inp(0x71); // считывание значения по адресу в массив</w:t>
      </w:r>
    </w:p>
    <w:p w14:paraId="3F8156B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5FE838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AC092D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int decimalData[6]; // перевод значений в десятичный вид</w:t>
      </w:r>
    </w:p>
    <w:p w14:paraId="78CEBA5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 = 0; i &lt; 6; i++) {</w:t>
      </w:r>
    </w:p>
    <w:p w14:paraId="2DCF93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decimalData[i] = ConvertToDecimal(data[i]);</w:t>
      </w:r>
    </w:p>
    <w:p w14:paraId="0F4E94B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</w:t>
      </w:r>
    </w:p>
    <w:p w14:paraId="54AD23F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149F7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экран</w:t>
      </w:r>
    </w:p>
    <w:p w14:paraId="5DA20C4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(decimalData[2] &lt; 10) printf("0%1d", decimalData[2]);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2CBD29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printf("%2d", decimalData[2]);</w:t>
      </w:r>
    </w:p>
    <w:p w14:paraId="6FEA1DB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(decimalData[1] &lt; 10) printf(":0%1d", decimalData[1]);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0382283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printf(":%2d", decimalData[1]);</w:t>
      </w:r>
    </w:p>
    <w:p w14:paraId="334E2EE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if (decimalData[0] &lt; 10) printf(":0%1d", decimalData[0]); //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596B55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else printf(":%2d", decimalData[0]);</w:t>
      </w:r>
    </w:p>
    <w:p w14:paraId="05CD1D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printf("\n%2d %s 20%2d\n", decimalData[3], months[decimalData[4] - 1], decimalData[5]);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день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месяц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,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год</w:t>
      </w:r>
    </w:p>
    <w:p w14:paraId="2901CDF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454821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B4A51B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ConvertToDecimal(int BCD) {</w:t>
      </w:r>
    </w:p>
    <w:p w14:paraId="6D2DEAC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((BCD / 16 * 10) + (BCD % 16));</w:t>
      </w:r>
    </w:p>
    <w:p w14:paraId="159442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73D4D94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7A0EC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int ConvertToBCD(int decimal)</w:t>
      </w:r>
    </w:p>
    <w:p w14:paraId="038AF9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05A37E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 ((decimal / 10 * 16) + (decimal % 10));</w:t>
      </w:r>
    </w:p>
    <w:p w14:paraId="6C258B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7769AFB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C8619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setTime()</w:t>
      </w:r>
    </w:p>
    <w:p w14:paraId="2F81BC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1F1B087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enterTime(); // ввод нового времени</w:t>
      </w:r>
    </w:p>
    <w:p w14:paraId="6B20AC3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disable(); // запрет на прерывание</w:t>
      </w:r>
    </w:p>
    <w:p w14:paraId="5F7AFAB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BF2192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61BC98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1B2520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A5ABC4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А</w:t>
      </w:r>
    </w:p>
    <w:p w14:paraId="05F6149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14:paraId="4C7F9C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569AF9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1266706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EF3B3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отключение обновления часов реального времени</w:t>
      </w:r>
    </w:p>
    <w:p w14:paraId="662CC9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B</w:t>
      </w:r>
    </w:p>
    <w:p w14:paraId="5F46368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| 0x80); // 0x80 - 1000 0000</w:t>
      </w:r>
    </w:p>
    <w:p w14:paraId="23A5D0D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запрета обновления часов</w:t>
      </w:r>
    </w:p>
    <w:p w14:paraId="2B48FFF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A8FEA3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for (int i = 0; i &lt; 6; i++) {</w:t>
      </w:r>
    </w:p>
    <w:p w14:paraId="6E18164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registerArray[i]);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нужного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значения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данных</w:t>
      </w:r>
    </w:p>
    <w:p w14:paraId="2D1B1EF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outp(0x71, data[i]); // подача в регистр нужного значения</w:t>
      </w:r>
    </w:p>
    <w:p w14:paraId="047F07A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</w:t>
      </w:r>
    </w:p>
    <w:p w14:paraId="18554E1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BA07EB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включение обновления часов реального времени</w:t>
      </w:r>
    </w:p>
    <w:p w14:paraId="772A60E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В</w:t>
      </w:r>
    </w:p>
    <w:p w14:paraId="2FD4C57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&amp; 0x7F); // 0x7F - 0111 1111</w:t>
      </w:r>
    </w:p>
    <w:p w14:paraId="10A7C1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0 для разрешения обновления часов</w:t>
      </w:r>
    </w:p>
    <w:p w14:paraId="0EC61E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179952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14:paraId="105AF67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system("cls");</w:t>
      </w:r>
    </w:p>
    <w:p w14:paraId="0CAF220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35B85F3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D29E5E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enterTime() {</w:t>
      </w:r>
    </w:p>
    <w:p w14:paraId="4B657A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int enter;</w:t>
      </w:r>
    </w:p>
    <w:p w14:paraId="0F149C3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4B93CE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716129E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379061A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year: ");</w:t>
      </w:r>
    </w:p>
    <w:p w14:paraId="38FFE18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4B7B839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100 || enter &lt; 21));</w:t>
      </w:r>
    </w:p>
    <w:p w14:paraId="5C73C3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data[5] = ConvertToBCD(enter);</w:t>
      </w:r>
    </w:p>
    <w:p w14:paraId="602FF1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2A53812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608D719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month: ");</w:t>
      </w:r>
    </w:p>
    <w:p w14:paraId="2D4C1E0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5C27C5E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12 || enter &lt; 1));</w:t>
      </w:r>
    </w:p>
    <w:p w14:paraId="7CE0424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data[4] = ConvertToDecimal(enter);</w:t>
      </w:r>
    </w:p>
    <w:p w14:paraId="425C68D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E2E53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24152D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1F1472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day: ");</w:t>
      </w:r>
    </w:p>
    <w:p w14:paraId="6E75A0E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31AA935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31 || enter &lt; 1));</w:t>
      </w:r>
    </w:p>
    <w:p w14:paraId="77E326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data[3] = ConvertToBCD(enter);</w:t>
      </w:r>
    </w:p>
    <w:p w14:paraId="605386A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7F61469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51DD5F0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349454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hours: ");</w:t>
      </w:r>
    </w:p>
    <w:p w14:paraId="3969913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21F5266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((enter &gt; 23 || enter &lt; 0));</w:t>
      </w:r>
    </w:p>
    <w:p w14:paraId="54CE159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data[2] = ConvertToBCD(enter);</w:t>
      </w:r>
    </w:p>
    <w:p w14:paraId="011EAD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0EF0BB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3DA0D69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5E54B71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minuts: ");</w:t>
      </w:r>
    </w:p>
    <w:p w14:paraId="730165F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17B1A8C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15A55B8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data[1] = ConvertToBCD(enter);</w:t>
      </w:r>
    </w:p>
    <w:p w14:paraId="03B4ED1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EF9254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4719353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rewind(stdin);</w:t>
      </w:r>
    </w:p>
    <w:p w14:paraId="2D1C7AC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printf("Enter seconds: ");</w:t>
      </w:r>
    </w:p>
    <w:p w14:paraId="389F8D7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scanf("%i", &amp;enter);</w:t>
      </w:r>
    </w:p>
    <w:p w14:paraId="5C03189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} while (enter &gt; 59 || enter &lt; 0);</w:t>
      </w:r>
    </w:p>
    <w:p w14:paraId="7DD4786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data[0] = ConvertToBCD(enter);</w:t>
      </w:r>
    </w:p>
    <w:p w14:paraId="5B1C162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5F8AD7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6C770A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MyDelay(unsigned int delayMs)</w:t>
      </w:r>
    </w:p>
    <w:p w14:paraId="2DD5CAE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7DD7065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disable(); // запрет на прерывание</w:t>
      </w:r>
    </w:p>
    <w:p w14:paraId="3D1C324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DC241A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нового обработчика прерываний</w:t>
      </w:r>
    </w:p>
    <w:p w14:paraId="205EB9A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lastTime = getvect(0x70);</w:t>
      </w:r>
    </w:p>
    <w:p w14:paraId="6D04346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setvect(0x70, newTime);</w:t>
      </w:r>
    </w:p>
    <w:p w14:paraId="555BF26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36EDA8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enable(); // разрешение на прерывание</w:t>
      </w:r>
    </w:p>
    <w:p w14:paraId="0EC2D5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38FC72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размаскировка линии сигнала запроса от ЧРВ</w:t>
      </w:r>
    </w:p>
    <w:p w14:paraId="1DD7DBD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0xA1 - новое значение счетчика для системного таймера</w:t>
      </w:r>
    </w:p>
    <w:p w14:paraId="7D18A0B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inp(0xA1) &amp; 0xFE); // 0xFE = 1111 1110</w:t>
      </w:r>
    </w:p>
    <w:p w14:paraId="34D96FE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 </w:t>
      </w:r>
    </w:p>
    <w:p w14:paraId="14A5F2F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D66BA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0xB); // выбор регистра В</w:t>
      </w:r>
    </w:p>
    <w:p w14:paraId="2911B41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inp(0x71) | 0x40); // 0x40 = 0100 0000</w:t>
      </w:r>
    </w:p>
    <w:p w14:paraId="2736796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6-й бит регистра B установлен в 1 для периодического прерывания</w:t>
      </w:r>
    </w:p>
    <w:p w14:paraId="6FDCFE5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C1770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delayTime = 0;</w:t>
      </w:r>
    </w:p>
    <w:p w14:paraId="7A32B8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while (delayTime &lt;= delayMs);</w:t>
      </w:r>
    </w:p>
    <w:p w14:paraId="06DD0A8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lastRenderedPageBreak/>
        <w:t xml:space="preserve">    setvect(0x70, lastTime);</w:t>
      </w:r>
    </w:p>
    <w:p w14:paraId="68E992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return;</w:t>
      </w:r>
    </w:p>
    <w:p w14:paraId="63AA8C5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}</w:t>
      </w:r>
    </w:p>
    <w:p w14:paraId="20D7CB3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19CBBE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void setAlarm()</w:t>
      </w:r>
    </w:p>
    <w:p w14:paraId="44E05C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6E4DBD8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enterTime();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ввод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нового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времени</w:t>
      </w:r>
    </w:p>
    <w:p w14:paraId="376C398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disable(); // запрет на прерывание</w:t>
      </w:r>
    </w:p>
    <w:p w14:paraId="4DE8FD3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E47E24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26C0A4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477FDC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F47E1B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53AA4F5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// 0x80 - 1000 0000</w:t>
      </w:r>
    </w:p>
    <w:p w14:paraId="47B2A91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2C0E24E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35A9D52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F633E5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часов в регистр будильника</w:t>
      </w:r>
    </w:p>
    <w:p w14:paraId="2D5A7AA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outp(0x70, 0x05);</w:t>
      </w:r>
    </w:p>
    <w:p w14:paraId="0320084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data[2]);</w:t>
      </w:r>
    </w:p>
    <w:p w14:paraId="7EE93FD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5542E49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установка минут в регистр будильника</w:t>
      </w:r>
    </w:p>
    <w:p w14:paraId="02492CC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0x03);</w:t>
      </w:r>
    </w:p>
    <w:p w14:paraId="4C47D50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outp(0x71, data[1]);</w:t>
      </w:r>
    </w:p>
    <w:p w14:paraId="7AC3C48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358851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установка секунд в регистр будильника</w:t>
      </w:r>
    </w:p>
    <w:p w14:paraId="35F6361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outp(0x70, 0x01);</w:t>
      </w:r>
    </w:p>
    <w:p w14:paraId="41860A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data[0]);</w:t>
      </w:r>
    </w:p>
    <w:p w14:paraId="4E58B99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CD446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outp(0x70, 0xB); // выбор регистра B</w:t>
      </w:r>
    </w:p>
    <w:p w14:paraId="36A426C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(inp(0x71) | 0x20)); // 0x20 - 0010 0000</w:t>
      </w:r>
    </w:p>
    <w:p w14:paraId="5270950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регистра B установлен в 1 для разрешения прерывания будильника</w:t>
      </w:r>
    </w:p>
    <w:p w14:paraId="44122D9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086C0A5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переопределение прерывания будильника</w:t>
      </w:r>
    </w:p>
    <w:p w14:paraId="33D4A70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lastAlarm = getvect(0x4A); // 0x4A - 1001 010 (обновление времени)</w:t>
      </w:r>
    </w:p>
    <w:p w14:paraId="0019B7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setvect(0x4A, newAlarm); // 0x4A - текущая дата и время в формате BCD</w:t>
      </w:r>
    </w:p>
    <w:p w14:paraId="75B1D1E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(inp(0xA0) &amp; 0xFE)); // 0xFE - 1111 1110</w:t>
      </w:r>
    </w:p>
    <w:p w14:paraId="41CE0D0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0-й бит в 0 для разрешения прерывания от ЧРВ</w:t>
      </w:r>
    </w:p>
    <w:p w14:paraId="18D63D6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6DFD6D6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14:paraId="2E5C01D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alarmOn = 1;</w:t>
      </w:r>
    </w:p>
    <w:p w14:paraId="1ABF1F6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312354E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337E0B0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resetAlarm()</w:t>
      </w:r>
    </w:p>
    <w:p w14:paraId="0578BEFE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443CE6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наличие установленного будильника</w:t>
      </w:r>
    </w:p>
    <w:p w14:paraId="3851D46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if (lastAlarm == NULL)</w:t>
      </w:r>
    </w:p>
    <w:p w14:paraId="364E59D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return;</w:t>
      </w:r>
    </w:p>
    <w:p w14:paraId="76D998E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14CC6D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disable();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запрет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на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прерывание</w:t>
      </w:r>
    </w:p>
    <w:p w14:paraId="018AF00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4A2725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возврат старого прерывания</w:t>
      </w:r>
    </w:p>
    <w:p w14:paraId="5AD4454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lastRenderedPageBreak/>
        <w:t xml:space="preserve">    setvect(0x4A, lastAlarm);  // 0x4A - текущая дата и время в формате BCD</w:t>
      </w:r>
    </w:p>
    <w:p w14:paraId="1C72A94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outp(0xA1, (inp(0xA0) | 0x01)); // 0x01 - 0000 0001 (пересчет частоты прерывания)</w:t>
      </w:r>
    </w:p>
    <w:p w14:paraId="75D6007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2DDD652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проверка на доступность значений для чтения/записи</w:t>
      </w:r>
    </w:p>
    <w:p w14:paraId="217E1D0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unsigned int check;</w:t>
      </w:r>
    </w:p>
    <w:p w14:paraId="7E2C4E2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do {</w:t>
      </w:r>
    </w:p>
    <w:p w14:paraId="04C06D9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outp(0x70, 0xA); //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выбор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регистра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A</w:t>
      </w:r>
    </w:p>
    <w:p w14:paraId="65381D5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check = inp(0x71) &amp; 0x80;  // 0x80 - 1000 0000</w:t>
      </w:r>
    </w:p>
    <w:p w14:paraId="34CA0E8F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7-й бит в 1 для обновления времени</w:t>
      </w:r>
    </w:p>
    <w:p w14:paraId="469D652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} while (check);</w:t>
      </w:r>
    </w:p>
    <w:p w14:paraId="1F3D936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184BDBC3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запись нулевых значений в регистр будильника</w:t>
      </w:r>
    </w:p>
    <w:p w14:paraId="313A94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outp(0x70, 0x05); // 0x05 -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часы</w:t>
      </w:r>
    </w:p>
    <w:p w14:paraId="2F5C98C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14:paraId="0E5DBDD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D48E01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outp(0x70, 0x03); // 0x03 -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минуты</w:t>
      </w:r>
    </w:p>
    <w:p w14:paraId="2FCA6771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14:paraId="02EF28A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2BF756E7" w14:textId="77777777" w:rsidR="00674EE6" w:rsidRPr="001C1765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1C1765">
        <w:rPr>
          <w:rFonts w:ascii="Courier New" w:eastAsia="Times New Roman" w:hAnsi="Courier New" w:cs="Courier New"/>
          <w:bCs/>
          <w:szCs w:val="24"/>
          <w:lang w:eastAsia="ru-RU"/>
        </w:rPr>
        <w:t xml:space="preserve">outp(0x70, 0x01); // 0x01 -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секунды</w:t>
      </w:r>
    </w:p>
    <w:p w14:paraId="4ACD934B" w14:textId="77777777" w:rsidR="00674EE6" w:rsidRPr="001C1765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1C1765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outp(0x71, 0x00);</w:t>
      </w:r>
    </w:p>
    <w:p w14:paraId="4B9877A4" w14:textId="77777777" w:rsidR="00674EE6" w:rsidRPr="001C1765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</w:p>
    <w:p w14:paraId="3332AEC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1C1765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outp(0x70, 0xB); // выбор регистра B</w:t>
      </w:r>
    </w:p>
    <w:p w14:paraId="3A68378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outp(0x71, (inp(0x71) &amp; 0xDF)); // 0xDF - 1101 1111</w:t>
      </w:r>
    </w:p>
    <w:p w14:paraId="4B27F09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// 5-й бит в 0 для запрета прерывания будильника</w:t>
      </w:r>
    </w:p>
    <w:p w14:paraId="5645BEE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4CBA5D6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enable(); // разрешение на прерывание</w:t>
      </w:r>
    </w:p>
    <w:p w14:paraId="249EAB1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761737D2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3C56DA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newTime(...) // новый обработчик прерываний часов</w:t>
      </w:r>
    </w:p>
    <w:p w14:paraId="780C449B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{</w:t>
      </w:r>
    </w:p>
    <w:p w14:paraId="09B0DD48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delayTime++;</w:t>
      </w:r>
    </w:p>
    <w:p w14:paraId="6125C714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outp(0x70, 0x0C); // выбор адреса в памяти CMOS (запись)</w:t>
      </w:r>
    </w:p>
    <w:p w14:paraId="015345C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inp(0x71); // данные по этому адресу (запись/чтение)</w:t>
      </w:r>
    </w:p>
    <w:p w14:paraId="72A79769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// посыл сигнала контроллерам прерываний об окончании прерывания</w:t>
      </w:r>
    </w:p>
    <w:p w14:paraId="22688DF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 xml:space="preserve">    </w:t>
      </w: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outp(0x20, 0x20);</w:t>
      </w:r>
    </w:p>
    <w:p w14:paraId="201BBEB6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outp(0xA0, 0x20);</w:t>
      </w:r>
    </w:p>
    <w:p w14:paraId="63700E80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5CE9422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</w:p>
    <w:p w14:paraId="7B9BC375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void interrupt newAlarm(...) // новый обработчик прерываний будильника</w:t>
      </w:r>
    </w:p>
    <w:p w14:paraId="21A651EC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>{</w:t>
      </w:r>
    </w:p>
    <w:p w14:paraId="04A18C4D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system("cls");</w:t>
      </w:r>
    </w:p>
    <w:p w14:paraId="449016FA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ab/>
        <w:t>alarmOn = 2;</w:t>
      </w:r>
    </w:p>
    <w:p w14:paraId="66CE46B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lastAlarm();</w:t>
      </w:r>
    </w:p>
    <w:p w14:paraId="127BC8C7" w14:textId="77777777" w:rsidR="00674EE6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eastAsia="ru-RU"/>
        </w:rPr>
        <w:t xml:space="preserve">    resetAlarm();</w:t>
      </w:r>
    </w:p>
    <w:p w14:paraId="31D23C28" w14:textId="77777777" w:rsidR="00A55677" w:rsidRPr="00674EE6" w:rsidRDefault="00674EE6" w:rsidP="00674EE6">
      <w:pPr>
        <w:spacing w:after="0"/>
        <w:rPr>
          <w:rFonts w:ascii="Courier New" w:eastAsia="Times New Roman" w:hAnsi="Courier New" w:cs="Courier New"/>
          <w:bCs/>
          <w:szCs w:val="24"/>
          <w:lang w:val="ru-RU" w:eastAsia="ru-RU"/>
        </w:rPr>
      </w:pPr>
      <w:r w:rsidRPr="00674EE6">
        <w:rPr>
          <w:rFonts w:ascii="Courier New" w:eastAsia="Times New Roman" w:hAnsi="Courier New" w:cs="Courier New"/>
          <w:bCs/>
          <w:szCs w:val="24"/>
          <w:lang w:val="ru-RU" w:eastAsia="ru-RU"/>
        </w:rPr>
        <w:t>}</w:t>
      </w:r>
    </w:p>
    <w:p w14:paraId="695A9768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536F588E" w14:textId="77777777" w:rsidR="006E429F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71A52F60" w14:textId="77777777" w:rsidR="006E429F" w:rsidRPr="00EB6DC7" w:rsidRDefault="006E429F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9177660" w14:textId="77777777" w:rsidR="00E06948" w:rsidRPr="00EB6DC7" w:rsidRDefault="00E06948" w:rsidP="00B150D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44252E7F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t>Тестирование программ</w:t>
      </w:r>
      <w:r w:rsidR="00EB6DC7">
        <w:rPr>
          <w:sz w:val="28"/>
          <w:szCs w:val="28"/>
        </w:rPr>
        <w:t>ы</w:t>
      </w:r>
    </w:p>
    <w:p w14:paraId="61758E02" w14:textId="77777777" w:rsidR="00E10616" w:rsidRDefault="00E10616" w:rsidP="00E10616">
      <w:pPr>
        <w:pStyle w:val="ac"/>
        <w:jc w:val="left"/>
        <w:rPr>
          <w:sz w:val="28"/>
          <w:szCs w:val="28"/>
        </w:rPr>
      </w:pPr>
    </w:p>
    <w:p w14:paraId="75D5D4B1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311EEF7" wp14:editId="62093479">
            <wp:extent cx="6479540" cy="441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EB5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4.1 — Меню пользователя с выводом текущего времени.</w:t>
      </w:r>
    </w:p>
    <w:p w14:paraId="609CD883" w14:textId="77777777" w:rsidR="004C0176" w:rsidRDefault="004C0176" w:rsidP="004C0176">
      <w:pPr>
        <w:pStyle w:val="ac"/>
        <w:rPr>
          <w:b w:val="0"/>
          <w:sz w:val="22"/>
          <w:szCs w:val="28"/>
        </w:rPr>
      </w:pPr>
    </w:p>
    <w:p w14:paraId="7C2B13B8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62EEF63" wp14:editId="21A262E3">
            <wp:extent cx="6322050" cy="42824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1915" cy="42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7CE5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4.2 — Установка нового времени</w:t>
      </w:r>
    </w:p>
    <w:p w14:paraId="76E42B30" w14:textId="77777777" w:rsid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DB86199" wp14:editId="55852131">
            <wp:extent cx="6479540" cy="43884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8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D403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4.3 — Вывод нового времени.</w:t>
      </w:r>
    </w:p>
    <w:p w14:paraId="53274F6E" w14:textId="77777777" w:rsidR="00E10616" w:rsidRDefault="00E10616" w:rsidP="001D03C5">
      <w:pPr>
        <w:pStyle w:val="ac"/>
        <w:rPr>
          <w:sz w:val="28"/>
          <w:szCs w:val="28"/>
        </w:rPr>
      </w:pPr>
    </w:p>
    <w:p w14:paraId="261F0EB9" w14:textId="77777777" w:rsidR="002E7FE6" w:rsidRDefault="004C0176" w:rsidP="00112F50">
      <w:pPr>
        <w:pStyle w:val="ac"/>
        <w:rPr>
          <w:b w:val="0"/>
        </w:rPr>
      </w:pPr>
      <w:r>
        <w:rPr>
          <w:noProof/>
          <w:lang w:val="en-US" w:eastAsia="en-US"/>
        </w:rPr>
        <w:drawing>
          <wp:inline distT="0" distB="0" distL="0" distR="0" wp14:anchorId="6F574351" wp14:editId="01BE778F">
            <wp:extent cx="6479540" cy="4413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1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87EE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4.4 — Установка задержки.</w:t>
      </w:r>
    </w:p>
    <w:p w14:paraId="475F7C31" w14:textId="77777777" w:rsidR="001C2AD1" w:rsidRDefault="001C2AD1" w:rsidP="00A55677">
      <w:pPr>
        <w:pStyle w:val="ac"/>
        <w:jc w:val="left"/>
        <w:rPr>
          <w:b w:val="0"/>
        </w:rPr>
      </w:pPr>
    </w:p>
    <w:p w14:paraId="352C4FA0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02FD699E" wp14:editId="4EC97C83">
            <wp:extent cx="6479540" cy="44094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6F35" w14:textId="77777777" w:rsidR="004C0176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4.5 — Установка будильника.</w:t>
      </w:r>
    </w:p>
    <w:p w14:paraId="52724C66" w14:textId="77777777" w:rsidR="004C0176" w:rsidRDefault="004C0176" w:rsidP="004C0176">
      <w:pPr>
        <w:pStyle w:val="ac"/>
        <w:rPr>
          <w:sz w:val="28"/>
          <w:szCs w:val="28"/>
        </w:rPr>
      </w:pPr>
    </w:p>
    <w:p w14:paraId="05E9C08C" w14:textId="77777777" w:rsidR="00ED38C3" w:rsidRDefault="004C0176" w:rsidP="004C0176">
      <w:pPr>
        <w:pStyle w:val="ac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BA7B37" wp14:editId="67159FB4">
            <wp:extent cx="6479540" cy="43649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C6604" w14:textId="77777777" w:rsidR="00ED38C3" w:rsidRPr="004C0176" w:rsidRDefault="004C0176" w:rsidP="004C0176">
      <w:pPr>
        <w:pStyle w:val="ac"/>
        <w:rPr>
          <w:b w:val="0"/>
          <w:sz w:val="22"/>
          <w:szCs w:val="28"/>
        </w:rPr>
      </w:pPr>
      <w:r>
        <w:rPr>
          <w:b w:val="0"/>
          <w:sz w:val="22"/>
          <w:szCs w:val="28"/>
        </w:rPr>
        <w:t>Рисунок 4.6 — Срабатывание будильника.</w:t>
      </w:r>
    </w:p>
    <w:p w14:paraId="6C329944" w14:textId="77777777" w:rsidR="00ED38C3" w:rsidRDefault="00ED38C3" w:rsidP="00E10616">
      <w:pPr>
        <w:pStyle w:val="ac"/>
        <w:jc w:val="left"/>
        <w:rPr>
          <w:sz w:val="28"/>
          <w:szCs w:val="28"/>
        </w:rPr>
      </w:pPr>
    </w:p>
    <w:p w14:paraId="6C2EC29B" w14:textId="77777777" w:rsidR="00E10616" w:rsidRDefault="00E10616" w:rsidP="00E10616">
      <w:pPr>
        <w:pStyle w:val="ac"/>
        <w:numPr>
          <w:ilvl w:val="0"/>
          <w:numId w:val="8"/>
        </w:numPr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14:paraId="58ECACB8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0AAAE4CA" w14:textId="77777777" w:rsidR="00727247" w:rsidRPr="00727247" w:rsidRDefault="00727247" w:rsidP="00A55677">
      <w:pPr>
        <w:spacing w:after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 написана программа, которая считывает и устанавливает время в часах реального времени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реализована функция задержки</w:t>
      </w:r>
      <w:r w:rsidRPr="00727247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прерывание часов реального времени и режим генерации периодических прерываний</w:t>
      </w:r>
      <w:r w:rsidRPr="00727247">
        <w:rPr>
          <w:rFonts w:ascii="Times New Roman" w:hAnsi="Times New Roman"/>
          <w:sz w:val="28"/>
          <w:lang w:val="ru-RU"/>
        </w:rPr>
        <w:t xml:space="preserve">, </w:t>
      </w:r>
      <w:r>
        <w:rPr>
          <w:rFonts w:ascii="Times New Roman" w:hAnsi="Times New Roman"/>
          <w:sz w:val="28"/>
          <w:lang w:val="ru-RU"/>
        </w:rPr>
        <w:t>а также была реализована</w:t>
      </w:r>
      <w:r w:rsidRPr="00BA6D55">
        <w:rPr>
          <w:rFonts w:ascii="Times New Roman" w:hAnsi="Times New Roman"/>
          <w:sz w:val="28"/>
          <w:lang w:val="ru-RU"/>
        </w:rPr>
        <w:t xml:space="preserve"> функ</w:t>
      </w:r>
      <w:r>
        <w:rPr>
          <w:rFonts w:ascii="Times New Roman" w:hAnsi="Times New Roman"/>
          <w:sz w:val="28"/>
          <w:lang w:val="ru-RU"/>
        </w:rPr>
        <w:t>ция</w:t>
      </w:r>
      <w:r w:rsidRPr="00BA6D55">
        <w:rPr>
          <w:rFonts w:ascii="Times New Roman" w:hAnsi="Times New Roman"/>
          <w:sz w:val="28"/>
          <w:lang w:val="ru-RU"/>
        </w:rPr>
        <w:t xml:space="preserve"> программируемого будильника</w:t>
      </w:r>
      <w:r w:rsidRPr="00727247">
        <w:rPr>
          <w:rFonts w:ascii="Times New Roman" w:hAnsi="Times New Roman"/>
          <w:sz w:val="28"/>
          <w:lang w:val="ru-RU"/>
        </w:rPr>
        <w:t>,</w:t>
      </w:r>
      <w:r>
        <w:rPr>
          <w:rFonts w:ascii="Times New Roman" w:hAnsi="Times New Roman"/>
          <w:sz w:val="28"/>
          <w:lang w:val="ru-RU"/>
        </w:rPr>
        <w:t xml:space="preserve"> и</w:t>
      </w:r>
      <w:r w:rsidRPr="00BA6D55">
        <w:rPr>
          <w:rFonts w:ascii="Times New Roman" w:hAnsi="Times New Roman"/>
          <w:sz w:val="28"/>
          <w:lang w:val="ru-RU"/>
        </w:rPr>
        <w:t>спользуя аппаратное прерывания часов реального времени и режим будильника</w:t>
      </w:r>
      <w:r>
        <w:rPr>
          <w:rFonts w:ascii="Times New Roman" w:hAnsi="Times New Roman"/>
          <w:sz w:val="28"/>
          <w:lang w:val="ru-RU"/>
        </w:rPr>
        <w:t>.</w:t>
      </w:r>
    </w:p>
    <w:p w14:paraId="5917D9F8" w14:textId="77777777" w:rsidR="00A55677" w:rsidRPr="000C1E08" w:rsidRDefault="00A55677" w:rsidP="00A556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Программа компилировалась в </w:t>
      </w:r>
      <w:r>
        <w:rPr>
          <w:sz w:val="28"/>
          <w:szCs w:val="28"/>
        </w:rPr>
        <w:t>Turbo</w:t>
      </w:r>
      <w:r w:rsidRPr="00A5567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r w:rsidRPr="00A55677">
        <w:rPr>
          <w:sz w:val="28"/>
          <w:szCs w:val="28"/>
          <w:lang w:val="ru-RU"/>
        </w:rPr>
        <w:t xml:space="preserve">++ </w:t>
      </w:r>
      <w:r>
        <w:rPr>
          <w:sz w:val="28"/>
          <w:szCs w:val="28"/>
          <w:lang w:val="ru-RU"/>
        </w:rPr>
        <w:t xml:space="preserve">и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0C1E08" w:rsidSect="0092437A">
      <w:footerReference w:type="default" r:id="rId13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2E68E" w14:textId="77777777" w:rsidR="000009C2" w:rsidRDefault="000009C2" w:rsidP="002D50C3">
      <w:pPr>
        <w:spacing w:after="0" w:line="240" w:lineRule="auto"/>
      </w:pPr>
      <w:r>
        <w:separator/>
      </w:r>
    </w:p>
  </w:endnote>
  <w:endnote w:type="continuationSeparator" w:id="0">
    <w:p w14:paraId="3A4A23DB" w14:textId="77777777" w:rsidR="000009C2" w:rsidRDefault="000009C2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DFGothic-EB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6178724"/>
      <w:docPartObj>
        <w:docPartGallery w:val="Page Numbers (Bottom of Page)"/>
        <w:docPartUnique/>
      </w:docPartObj>
    </w:sdtPr>
    <w:sdtEndPr/>
    <w:sdtContent>
      <w:p w14:paraId="558F0F02" w14:textId="3950F551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224D" w:rsidRPr="0006224D">
          <w:rPr>
            <w:noProof/>
            <w:lang w:val="ru-RU"/>
          </w:rPr>
          <w:t>2</w:t>
        </w:r>
        <w:r>
          <w:fldChar w:fldCharType="end"/>
        </w:r>
      </w:p>
      <w:p w14:paraId="6C3FB2BD" w14:textId="77777777" w:rsidR="00B12155" w:rsidRDefault="000009C2">
        <w:pPr>
          <w:pStyle w:val="aa"/>
          <w:jc w:val="right"/>
        </w:pPr>
      </w:p>
    </w:sdtContent>
  </w:sdt>
  <w:p w14:paraId="62B8F5E4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F5DF07" w14:textId="77777777" w:rsidR="000009C2" w:rsidRDefault="000009C2" w:rsidP="002D50C3">
      <w:pPr>
        <w:spacing w:after="0" w:line="240" w:lineRule="auto"/>
      </w:pPr>
      <w:r>
        <w:separator/>
      </w:r>
    </w:p>
  </w:footnote>
  <w:footnote w:type="continuationSeparator" w:id="0">
    <w:p w14:paraId="79720607" w14:textId="77777777" w:rsidR="000009C2" w:rsidRDefault="000009C2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56940A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2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1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6"/>
  </w:num>
  <w:num w:numId="3">
    <w:abstractNumId w:val="20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7"/>
  </w:num>
  <w:num w:numId="7">
    <w:abstractNumId w:val="8"/>
  </w:num>
  <w:num w:numId="8">
    <w:abstractNumId w:val="3"/>
  </w:num>
  <w:num w:numId="9">
    <w:abstractNumId w:val="19"/>
  </w:num>
  <w:num w:numId="10">
    <w:abstractNumId w:val="7"/>
  </w:num>
  <w:num w:numId="11">
    <w:abstractNumId w:val="5"/>
  </w:num>
  <w:num w:numId="12">
    <w:abstractNumId w:val="12"/>
  </w:num>
  <w:num w:numId="13">
    <w:abstractNumId w:val="21"/>
  </w:num>
  <w:num w:numId="14">
    <w:abstractNumId w:val="11"/>
  </w:num>
  <w:num w:numId="15">
    <w:abstractNumId w:val="0"/>
  </w:num>
  <w:num w:numId="16">
    <w:abstractNumId w:val="2"/>
  </w:num>
  <w:num w:numId="17">
    <w:abstractNumId w:val="14"/>
  </w:num>
  <w:num w:numId="18">
    <w:abstractNumId w:val="18"/>
  </w:num>
  <w:num w:numId="19">
    <w:abstractNumId w:val="15"/>
  </w:num>
  <w:num w:numId="20">
    <w:abstractNumId w:val="16"/>
  </w:num>
  <w:num w:numId="21">
    <w:abstractNumId w:val="9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E31FD"/>
    <w:rsid w:val="000009C2"/>
    <w:rsid w:val="0000398E"/>
    <w:rsid w:val="000317B4"/>
    <w:rsid w:val="0006224D"/>
    <w:rsid w:val="00067C47"/>
    <w:rsid w:val="00076FD8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33E4D"/>
    <w:rsid w:val="00135776"/>
    <w:rsid w:val="00153CC5"/>
    <w:rsid w:val="0017385C"/>
    <w:rsid w:val="00193475"/>
    <w:rsid w:val="001A72F0"/>
    <w:rsid w:val="001B12B2"/>
    <w:rsid w:val="001C1765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97EE0"/>
    <w:rsid w:val="002A504D"/>
    <w:rsid w:val="002A54DB"/>
    <w:rsid w:val="002B65F8"/>
    <w:rsid w:val="002C2DCB"/>
    <w:rsid w:val="002C4B76"/>
    <w:rsid w:val="002D50C3"/>
    <w:rsid w:val="002E7FE6"/>
    <w:rsid w:val="002F4DA8"/>
    <w:rsid w:val="0030205B"/>
    <w:rsid w:val="00310BFF"/>
    <w:rsid w:val="00313ED3"/>
    <w:rsid w:val="003233A3"/>
    <w:rsid w:val="00351AAF"/>
    <w:rsid w:val="00355D08"/>
    <w:rsid w:val="0035624B"/>
    <w:rsid w:val="0036170D"/>
    <w:rsid w:val="00362C2C"/>
    <w:rsid w:val="003733A2"/>
    <w:rsid w:val="0038532F"/>
    <w:rsid w:val="0038623B"/>
    <w:rsid w:val="003E043D"/>
    <w:rsid w:val="003E7B83"/>
    <w:rsid w:val="00417869"/>
    <w:rsid w:val="004234B4"/>
    <w:rsid w:val="004356CC"/>
    <w:rsid w:val="00442282"/>
    <w:rsid w:val="004622B3"/>
    <w:rsid w:val="00484A00"/>
    <w:rsid w:val="004C0176"/>
    <w:rsid w:val="004C1DCE"/>
    <w:rsid w:val="004C3566"/>
    <w:rsid w:val="004D6FE5"/>
    <w:rsid w:val="004E7A94"/>
    <w:rsid w:val="005B3BDB"/>
    <w:rsid w:val="005E3226"/>
    <w:rsid w:val="005E388D"/>
    <w:rsid w:val="00630C8C"/>
    <w:rsid w:val="0064125D"/>
    <w:rsid w:val="00651CEE"/>
    <w:rsid w:val="006634E6"/>
    <w:rsid w:val="00674EE6"/>
    <w:rsid w:val="006872B3"/>
    <w:rsid w:val="006A21CC"/>
    <w:rsid w:val="006A78A1"/>
    <w:rsid w:val="006E12E2"/>
    <w:rsid w:val="006E429F"/>
    <w:rsid w:val="006F3AE8"/>
    <w:rsid w:val="00707C8F"/>
    <w:rsid w:val="00727247"/>
    <w:rsid w:val="00735CA4"/>
    <w:rsid w:val="00761A39"/>
    <w:rsid w:val="00771863"/>
    <w:rsid w:val="00774C9B"/>
    <w:rsid w:val="00780A59"/>
    <w:rsid w:val="007A582D"/>
    <w:rsid w:val="007B57BF"/>
    <w:rsid w:val="00802618"/>
    <w:rsid w:val="0080478B"/>
    <w:rsid w:val="008146B0"/>
    <w:rsid w:val="0082696C"/>
    <w:rsid w:val="00827D6C"/>
    <w:rsid w:val="0084067C"/>
    <w:rsid w:val="00851904"/>
    <w:rsid w:val="00852B4D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7294"/>
    <w:rsid w:val="009432A3"/>
    <w:rsid w:val="00943C54"/>
    <w:rsid w:val="009650C3"/>
    <w:rsid w:val="00966749"/>
    <w:rsid w:val="00987759"/>
    <w:rsid w:val="009B2201"/>
    <w:rsid w:val="009F1B80"/>
    <w:rsid w:val="00A02DAA"/>
    <w:rsid w:val="00A06356"/>
    <w:rsid w:val="00A24699"/>
    <w:rsid w:val="00A44A00"/>
    <w:rsid w:val="00A55677"/>
    <w:rsid w:val="00A61EC5"/>
    <w:rsid w:val="00A66A54"/>
    <w:rsid w:val="00A755B9"/>
    <w:rsid w:val="00A81C73"/>
    <w:rsid w:val="00A8768D"/>
    <w:rsid w:val="00A87D2E"/>
    <w:rsid w:val="00AB2899"/>
    <w:rsid w:val="00AD2BB6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D05BB"/>
    <w:rsid w:val="00BD7E3A"/>
    <w:rsid w:val="00BF0978"/>
    <w:rsid w:val="00C10E1E"/>
    <w:rsid w:val="00C36BB0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B454A"/>
    <w:rsid w:val="00DC6EE6"/>
    <w:rsid w:val="00DE431B"/>
    <w:rsid w:val="00E003B1"/>
    <w:rsid w:val="00E06948"/>
    <w:rsid w:val="00E10616"/>
    <w:rsid w:val="00E4098B"/>
    <w:rsid w:val="00EA2D3E"/>
    <w:rsid w:val="00EB6DC7"/>
    <w:rsid w:val="00ED38C3"/>
    <w:rsid w:val="00EF1885"/>
    <w:rsid w:val="00F079FC"/>
    <w:rsid w:val="00F21820"/>
    <w:rsid w:val="00F21FEF"/>
    <w:rsid w:val="00F807A5"/>
    <w:rsid w:val="00F8675E"/>
    <w:rsid w:val="00F960DA"/>
    <w:rsid w:val="00FD2D82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CCF5"/>
  <w15:docId w15:val="{4C945DFC-6824-42DD-BA41-515A46EF0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1615</Words>
  <Characters>9209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</dc:creator>
  <cp:lastModifiedBy>Слава</cp:lastModifiedBy>
  <cp:revision>79</cp:revision>
  <cp:lastPrinted>2021-04-29T19:58:00Z</cp:lastPrinted>
  <dcterms:created xsi:type="dcterms:W3CDTF">2015-09-20T12:34:00Z</dcterms:created>
  <dcterms:modified xsi:type="dcterms:W3CDTF">2023-05-11T14:27:00Z</dcterms:modified>
</cp:coreProperties>
</file>